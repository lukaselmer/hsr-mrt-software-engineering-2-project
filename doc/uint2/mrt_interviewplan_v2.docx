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Elmer Lukas, Heidt Christina, Treichler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86CD3">
                  <w:rPr>
                    <w:noProof/>
                    <w:color w:val="4F81BD" w:themeColor="accent1"/>
                  </w:rPr>
                  <w:t>10.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7663A7"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F1ED7"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Interview Plan</w:t>
                    </w:r>
                  </w:p>
                </w:sdtContent>
              </w:sdt>
            </w:tc>
          </w:tr>
        </w:tbl>
        <w:p w:rsidR="008E328B" w:rsidRDefault="00BB1425">
          <w:r>
            <w:rPr>
              <w:b/>
              <w:bCs/>
              <w:noProof/>
              <w:lang w:eastAsia="de-CH"/>
            </w:rPr>
            <w:drawing>
              <wp:anchor distT="0" distB="0" distL="114300" distR="114300" simplePos="0" relativeHeight="251658240" behindDoc="1" locked="0" layoutInCell="1" allowOverlap="1" wp14:anchorId="61151DEF" wp14:editId="022A550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Toc287520098"/>
      <w:r>
        <w:lastRenderedPageBreak/>
        <w:t>Inhaltsverzeichnis</w:t>
      </w:r>
      <w:bookmarkEnd w:id="0"/>
      <w:bookmarkEnd w:id="1"/>
    </w:p>
    <w:sdt>
      <w:sdtPr>
        <w:rPr>
          <w:b w:val="0"/>
          <w:lang w:val="de-DE"/>
        </w:rPr>
        <w:id w:val="380598614"/>
        <w:docPartObj>
          <w:docPartGallery w:val="Table of Contents"/>
          <w:docPartUnique/>
        </w:docPartObj>
      </w:sdtPr>
      <w:sdtEndPr>
        <w:rPr>
          <w:bCs/>
        </w:rPr>
      </w:sdtEndPr>
      <w:sdtContent>
        <w:p w:rsidR="005362C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20098" w:history="1">
            <w:r w:rsidR="005362C5" w:rsidRPr="00F614E0">
              <w:rPr>
                <w:rStyle w:val="Hyperlink"/>
                <w:noProof/>
              </w:rPr>
              <w:t>1</w:t>
            </w:r>
            <w:r w:rsidR="005362C5">
              <w:rPr>
                <w:b w:val="0"/>
                <w:noProof/>
                <w:sz w:val="22"/>
                <w:szCs w:val="22"/>
                <w:lang w:eastAsia="de-CH"/>
              </w:rPr>
              <w:tab/>
            </w:r>
            <w:r w:rsidR="005362C5" w:rsidRPr="00F614E0">
              <w:rPr>
                <w:rStyle w:val="Hyperlink"/>
                <w:noProof/>
              </w:rPr>
              <w:t>Inhaltsverzeichnis</w:t>
            </w:r>
            <w:r w:rsidR="005362C5">
              <w:rPr>
                <w:noProof/>
                <w:webHidden/>
              </w:rPr>
              <w:tab/>
            </w:r>
            <w:r w:rsidR="005362C5">
              <w:rPr>
                <w:noProof/>
                <w:webHidden/>
              </w:rPr>
              <w:fldChar w:fldCharType="begin"/>
            </w:r>
            <w:r w:rsidR="005362C5">
              <w:rPr>
                <w:noProof/>
                <w:webHidden/>
              </w:rPr>
              <w:instrText xml:space="preserve"> PAGEREF _Toc287520098 \h </w:instrText>
            </w:r>
            <w:r w:rsidR="005362C5">
              <w:rPr>
                <w:noProof/>
                <w:webHidden/>
              </w:rPr>
            </w:r>
            <w:r w:rsidR="005362C5">
              <w:rPr>
                <w:noProof/>
                <w:webHidden/>
              </w:rPr>
              <w:fldChar w:fldCharType="separate"/>
            </w:r>
            <w:r w:rsidR="000634E0">
              <w:rPr>
                <w:noProof/>
                <w:webHidden/>
              </w:rPr>
              <w:t>1</w:t>
            </w:r>
            <w:r w:rsidR="005362C5">
              <w:rPr>
                <w:noProof/>
                <w:webHidden/>
              </w:rPr>
              <w:fldChar w:fldCharType="end"/>
            </w:r>
          </w:hyperlink>
        </w:p>
        <w:p w:rsidR="005362C5" w:rsidRDefault="007663A7">
          <w:pPr>
            <w:pStyle w:val="Verzeichnis1"/>
            <w:tabs>
              <w:tab w:val="left" w:pos="440"/>
              <w:tab w:val="right" w:leader="dot" w:pos="9062"/>
            </w:tabs>
            <w:rPr>
              <w:b w:val="0"/>
              <w:noProof/>
              <w:sz w:val="22"/>
              <w:szCs w:val="22"/>
              <w:lang w:eastAsia="de-CH"/>
            </w:rPr>
          </w:pPr>
          <w:hyperlink w:anchor="_Toc287520099" w:history="1">
            <w:r w:rsidR="005362C5" w:rsidRPr="00F614E0">
              <w:rPr>
                <w:rStyle w:val="Hyperlink"/>
                <w:noProof/>
              </w:rPr>
              <w:t>2</w:t>
            </w:r>
            <w:r w:rsidR="005362C5">
              <w:rPr>
                <w:b w:val="0"/>
                <w:noProof/>
                <w:sz w:val="22"/>
                <w:szCs w:val="22"/>
                <w:lang w:eastAsia="de-CH"/>
              </w:rPr>
              <w:tab/>
            </w:r>
            <w:r w:rsidR="005362C5" w:rsidRPr="00F614E0">
              <w:rPr>
                <w:rStyle w:val="Hyperlink"/>
                <w:noProof/>
              </w:rPr>
              <w:t>Matrix</w:t>
            </w:r>
            <w:r w:rsidR="005362C5">
              <w:rPr>
                <w:noProof/>
                <w:webHidden/>
              </w:rPr>
              <w:tab/>
            </w:r>
            <w:r w:rsidR="005362C5">
              <w:rPr>
                <w:noProof/>
                <w:webHidden/>
              </w:rPr>
              <w:fldChar w:fldCharType="begin"/>
            </w:r>
            <w:r w:rsidR="005362C5">
              <w:rPr>
                <w:noProof/>
                <w:webHidden/>
              </w:rPr>
              <w:instrText xml:space="preserve"> PAGEREF _Toc287520099 \h </w:instrText>
            </w:r>
            <w:r w:rsidR="005362C5">
              <w:rPr>
                <w:noProof/>
                <w:webHidden/>
              </w:rPr>
            </w:r>
            <w:r w:rsidR="005362C5">
              <w:rPr>
                <w:noProof/>
                <w:webHidden/>
              </w:rPr>
              <w:fldChar w:fldCharType="separate"/>
            </w:r>
            <w:r w:rsidR="000634E0">
              <w:rPr>
                <w:noProof/>
                <w:webHidden/>
              </w:rPr>
              <w:t>2</w:t>
            </w:r>
            <w:r w:rsidR="005362C5">
              <w:rPr>
                <w:noProof/>
                <w:webHidden/>
              </w:rPr>
              <w:fldChar w:fldCharType="end"/>
            </w:r>
          </w:hyperlink>
        </w:p>
        <w:p w:rsidR="005362C5" w:rsidRDefault="007663A7">
          <w:pPr>
            <w:pStyle w:val="Verzeichnis1"/>
            <w:tabs>
              <w:tab w:val="left" w:pos="440"/>
              <w:tab w:val="right" w:leader="dot" w:pos="9062"/>
            </w:tabs>
            <w:rPr>
              <w:b w:val="0"/>
              <w:noProof/>
              <w:sz w:val="22"/>
              <w:szCs w:val="22"/>
              <w:lang w:eastAsia="de-CH"/>
            </w:rPr>
          </w:pPr>
          <w:hyperlink w:anchor="_Toc287520100" w:history="1">
            <w:r w:rsidR="005362C5" w:rsidRPr="00F614E0">
              <w:rPr>
                <w:rStyle w:val="Hyperlink"/>
                <w:noProof/>
              </w:rPr>
              <w:t>3</w:t>
            </w:r>
            <w:r w:rsidR="005362C5">
              <w:rPr>
                <w:b w:val="0"/>
                <w:noProof/>
                <w:sz w:val="22"/>
                <w:szCs w:val="22"/>
                <w:lang w:eastAsia="de-CH"/>
              </w:rPr>
              <w:tab/>
            </w:r>
            <w:r w:rsidR="005362C5" w:rsidRPr="00F614E0">
              <w:rPr>
                <w:rStyle w:val="Hyperlink"/>
                <w:noProof/>
              </w:rPr>
              <w:t>Daten der geplanten Interviews</w:t>
            </w:r>
            <w:r w:rsidR="005362C5">
              <w:rPr>
                <w:noProof/>
                <w:webHidden/>
              </w:rPr>
              <w:tab/>
            </w:r>
            <w:r w:rsidR="005362C5">
              <w:rPr>
                <w:noProof/>
                <w:webHidden/>
              </w:rPr>
              <w:fldChar w:fldCharType="begin"/>
            </w:r>
            <w:r w:rsidR="005362C5">
              <w:rPr>
                <w:noProof/>
                <w:webHidden/>
              </w:rPr>
              <w:instrText xml:space="preserve"> PAGEREF _Toc287520100 \h </w:instrText>
            </w:r>
            <w:r w:rsidR="005362C5">
              <w:rPr>
                <w:noProof/>
                <w:webHidden/>
              </w:rPr>
            </w:r>
            <w:r w:rsidR="005362C5">
              <w:rPr>
                <w:noProof/>
                <w:webHidden/>
              </w:rPr>
              <w:fldChar w:fldCharType="separate"/>
            </w:r>
            <w:r w:rsidR="000634E0">
              <w:rPr>
                <w:noProof/>
                <w:webHidden/>
              </w:rPr>
              <w:t>2</w:t>
            </w:r>
            <w:r w:rsidR="005362C5">
              <w:rPr>
                <w:noProof/>
                <w:webHidden/>
              </w:rPr>
              <w:fldChar w:fldCharType="end"/>
            </w:r>
          </w:hyperlink>
        </w:p>
        <w:p w:rsidR="005362C5" w:rsidRDefault="007663A7">
          <w:pPr>
            <w:pStyle w:val="Verzeichnis1"/>
            <w:tabs>
              <w:tab w:val="left" w:pos="440"/>
              <w:tab w:val="right" w:leader="dot" w:pos="9062"/>
            </w:tabs>
            <w:rPr>
              <w:b w:val="0"/>
              <w:noProof/>
              <w:sz w:val="22"/>
              <w:szCs w:val="22"/>
              <w:lang w:eastAsia="de-CH"/>
            </w:rPr>
          </w:pPr>
          <w:hyperlink w:anchor="_Toc287520101" w:history="1">
            <w:r w:rsidR="005362C5" w:rsidRPr="00F614E0">
              <w:rPr>
                <w:rStyle w:val="Hyperlink"/>
                <w:noProof/>
              </w:rPr>
              <w:t>4</w:t>
            </w:r>
            <w:r w:rsidR="005362C5">
              <w:rPr>
                <w:b w:val="0"/>
                <w:noProof/>
                <w:sz w:val="22"/>
                <w:szCs w:val="22"/>
                <w:lang w:eastAsia="de-CH"/>
              </w:rPr>
              <w:tab/>
            </w:r>
            <w:r w:rsidR="005362C5" w:rsidRPr="00F614E0">
              <w:rPr>
                <w:rStyle w:val="Hyperlink"/>
                <w:noProof/>
              </w:rPr>
              <w:t>Status der Interviews</w:t>
            </w:r>
            <w:r w:rsidR="005362C5">
              <w:rPr>
                <w:noProof/>
                <w:webHidden/>
              </w:rPr>
              <w:tab/>
            </w:r>
            <w:r w:rsidR="005362C5">
              <w:rPr>
                <w:noProof/>
                <w:webHidden/>
              </w:rPr>
              <w:fldChar w:fldCharType="begin"/>
            </w:r>
            <w:r w:rsidR="005362C5">
              <w:rPr>
                <w:noProof/>
                <w:webHidden/>
              </w:rPr>
              <w:instrText xml:space="preserve"> PAGEREF _Toc287520101 \h </w:instrText>
            </w:r>
            <w:r w:rsidR="005362C5">
              <w:rPr>
                <w:noProof/>
                <w:webHidden/>
              </w:rPr>
            </w:r>
            <w:r w:rsidR="005362C5">
              <w:rPr>
                <w:noProof/>
                <w:webHidden/>
              </w:rPr>
              <w:fldChar w:fldCharType="separate"/>
            </w:r>
            <w:r w:rsidR="000634E0">
              <w:rPr>
                <w:noProof/>
                <w:webHidden/>
              </w:rPr>
              <w:t>2</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02" w:history="1">
            <w:r w:rsidR="005362C5" w:rsidRPr="00F614E0">
              <w:rPr>
                <w:rStyle w:val="Hyperlink"/>
                <w:noProof/>
              </w:rPr>
              <w:t>4.1</w:t>
            </w:r>
            <w:r w:rsidR="005362C5">
              <w:rPr>
                <w:noProof/>
                <w:sz w:val="22"/>
                <w:szCs w:val="22"/>
                <w:lang w:eastAsia="de-CH"/>
              </w:rPr>
              <w:tab/>
            </w:r>
            <w:r w:rsidR="005362C5" w:rsidRPr="00F614E0">
              <w:rPr>
                <w:rStyle w:val="Hyperlink"/>
                <w:noProof/>
              </w:rPr>
              <w:t>Idee</w:t>
            </w:r>
            <w:r w:rsidR="005362C5">
              <w:rPr>
                <w:noProof/>
                <w:webHidden/>
              </w:rPr>
              <w:tab/>
            </w:r>
            <w:r w:rsidR="005362C5">
              <w:rPr>
                <w:noProof/>
                <w:webHidden/>
              </w:rPr>
              <w:fldChar w:fldCharType="begin"/>
            </w:r>
            <w:r w:rsidR="005362C5">
              <w:rPr>
                <w:noProof/>
                <w:webHidden/>
              </w:rPr>
              <w:instrText xml:space="preserve"> PAGEREF _Toc287520102 \h </w:instrText>
            </w:r>
            <w:r w:rsidR="005362C5">
              <w:rPr>
                <w:noProof/>
                <w:webHidden/>
              </w:rPr>
            </w:r>
            <w:r w:rsidR="005362C5">
              <w:rPr>
                <w:noProof/>
                <w:webHidden/>
              </w:rPr>
              <w:fldChar w:fldCharType="separate"/>
            </w:r>
            <w:r w:rsidR="000634E0">
              <w:rPr>
                <w:noProof/>
                <w:webHidden/>
              </w:rPr>
              <w:t>2</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03" w:history="1">
            <w:r w:rsidR="005362C5" w:rsidRPr="00F614E0">
              <w:rPr>
                <w:rStyle w:val="Hyperlink"/>
                <w:noProof/>
              </w:rPr>
              <w:t>4.2</w:t>
            </w:r>
            <w:r w:rsidR="005362C5">
              <w:rPr>
                <w:noProof/>
                <w:sz w:val="22"/>
                <w:szCs w:val="22"/>
                <w:lang w:eastAsia="de-CH"/>
              </w:rPr>
              <w:tab/>
            </w:r>
            <w:r w:rsidR="005362C5" w:rsidRPr="00F614E0">
              <w:rPr>
                <w:rStyle w:val="Hyperlink"/>
                <w:noProof/>
              </w:rPr>
              <w:t>Person identifiziert</w:t>
            </w:r>
            <w:r w:rsidR="005362C5">
              <w:rPr>
                <w:noProof/>
                <w:webHidden/>
              </w:rPr>
              <w:tab/>
            </w:r>
            <w:r w:rsidR="005362C5">
              <w:rPr>
                <w:noProof/>
                <w:webHidden/>
              </w:rPr>
              <w:fldChar w:fldCharType="begin"/>
            </w:r>
            <w:r w:rsidR="005362C5">
              <w:rPr>
                <w:noProof/>
                <w:webHidden/>
              </w:rPr>
              <w:instrText xml:space="preserve"> PAGEREF _Toc287520103 \h </w:instrText>
            </w:r>
            <w:r w:rsidR="005362C5">
              <w:rPr>
                <w:noProof/>
                <w:webHidden/>
              </w:rPr>
            </w:r>
            <w:r w:rsidR="005362C5">
              <w:rPr>
                <w:noProof/>
                <w:webHidden/>
              </w:rPr>
              <w:fldChar w:fldCharType="separate"/>
            </w:r>
            <w:r w:rsidR="000634E0">
              <w:rPr>
                <w:noProof/>
                <w:webHidden/>
              </w:rPr>
              <w:t>2</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04" w:history="1">
            <w:r w:rsidR="005362C5" w:rsidRPr="00F614E0">
              <w:rPr>
                <w:rStyle w:val="Hyperlink"/>
                <w:noProof/>
              </w:rPr>
              <w:t>4.3</w:t>
            </w:r>
            <w:r w:rsidR="005362C5">
              <w:rPr>
                <w:noProof/>
                <w:sz w:val="22"/>
                <w:szCs w:val="22"/>
                <w:lang w:eastAsia="de-CH"/>
              </w:rPr>
              <w:tab/>
            </w:r>
            <w:r w:rsidR="005362C5" w:rsidRPr="00F614E0">
              <w:rPr>
                <w:rStyle w:val="Hyperlink"/>
                <w:noProof/>
              </w:rPr>
              <w:t>Termin vereinbart</w:t>
            </w:r>
            <w:r w:rsidR="005362C5">
              <w:rPr>
                <w:noProof/>
                <w:webHidden/>
              </w:rPr>
              <w:tab/>
            </w:r>
            <w:r w:rsidR="005362C5">
              <w:rPr>
                <w:noProof/>
                <w:webHidden/>
              </w:rPr>
              <w:fldChar w:fldCharType="begin"/>
            </w:r>
            <w:r w:rsidR="005362C5">
              <w:rPr>
                <w:noProof/>
                <w:webHidden/>
              </w:rPr>
              <w:instrText xml:space="preserve"> PAGEREF _Toc287520104 \h </w:instrText>
            </w:r>
            <w:r w:rsidR="005362C5">
              <w:rPr>
                <w:noProof/>
                <w:webHidden/>
              </w:rPr>
            </w:r>
            <w:r w:rsidR="005362C5">
              <w:rPr>
                <w:noProof/>
                <w:webHidden/>
              </w:rPr>
              <w:fldChar w:fldCharType="separate"/>
            </w:r>
            <w:r w:rsidR="000634E0">
              <w:rPr>
                <w:noProof/>
                <w:webHidden/>
              </w:rPr>
              <w:t>2</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05" w:history="1">
            <w:r w:rsidR="005362C5" w:rsidRPr="00F614E0">
              <w:rPr>
                <w:rStyle w:val="Hyperlink"/>
                <w:noProof/>
              </w:rPr>
              <w:t>4.4</w:t>
            </w:r>
            <w:r w:rsidR="005362C5">
              <w:rPr>
                <w:noProof/>
                <w:sz w:val="22"/>
                <w:szCs w:val="22"/>
                <w:lang w:eastAsia="de-CH"/>
              </w:rPr>
              <w:tab/>
            </w:r>
            <w:r w:rsidR="005362C5" w:rsidRPr="00F614E0">
              <w:rPr>
                <w:rStyle w:val="Hyperlink"/>
                <w:noProof/>
              </w:rPr>
              <w:t>Durchgeführt</w:t>
            </w:r>
            <w:r w:rsidR="005362C5">
              <w:rPr>
                <w:noProof/>
                <w:webHidden/>
              </w:rPr>
              <w:tab/>
            </w:r>
            <w:r w:rsidR="005362C5">
              <w:rPr>
                <w:noProof/>
                <w:webHidden/>
              </w:rPr>
              <w:fldChar w:fldCharType="begin"/>
            </w:r>
            <w:r w:rsidR="005362C5">
              <w:rPr>
                <w:noProof/>
                <w:webHidden/>
              </w:rPr>
              <w:instrText xml:space="preserve"> PAGEREF _Toc287520105 \h </w:instrText>
            </w:r>
            <w:r w:rsidR="005362C5">
              <w:rPr>
                <w:noProof/>
                <w:webHidden/>
              </w:rPr>
            </w:r>
            <w:r w:rsidR="005362C5">
              <w:rPr>
                <w:noProof/>
                <w:webHidden/>
              </w:rPr>
              <w:fldChar w:fldCharType="separate"/>
            </w:r>
            <w:r w:rsidR="000634E0">
              <w:rPr>
                <w:noProof/>
                <w:webHidden/>
              </w:rPr>
              <w:t>3</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06" w:history="1">
            <w:r w:rsidR="005362C5" w:rsidRPr="00F614E0">
              <w:rPr>
                <w:rStyle w:val="Hyperlink"/>
                <w:noProof/>
              </w:rPr>
              <w:t>4.5</w:t>
            </w:r>
            <w:r w:rsidR="005362C5">
              <w:rPr>
                <w:noProof/>
                <w:sz w:val="22"/>
                <w:szCs w:val="22"/>
                <w:lang w:eastAsia="de-CH"/>
              </w:rPr>
              <w:tab/>
            </w:r>
            <w:r w:rsidR="005362C5" w:rsidRPr="00F614E0">
              <w:rPr>
                <w:rStyle w:val="Hyperlink"/>
                <w:noProof/>
              </w:rPr>
              <w:t>Ausgewertet</w:t>
            </w:r>
            <w:r w:rsidR="005362C5">
              <w:rPr>
                <w:noProof/>
                <w:webHidden/>
              </w:rPr>
              <w:tab/>
            </w:r>
            <w:r w:rsidR="005362C5">
              <w:rPr>
                <w:noProof/>
                <w:webHidden/>
              </w:rPr>
              <w:fldChar w:fldCharType="begin"/>
            </w:r>
            <w:r w:rsidR="005362C5">
              <w:rPr>
                <w:noProof/>
                <w:webHidden/>
              </w:rPr>
              <w:instrText xml:space="preserve"> PAGEREF _Toc287520106 \h </w:instrText>
            </w:r>
            <w:r w:rsidR="005362C5">
              <w:rPr>
                <w:noProof/>
                <w:webHidden/>
              </w:rPr>
            </w:r>
            <w:r w:rsidR="005362C5">
              <w:rPr>
                <w:noProof/>
                <w:webHidden/>
              </w:rPr>
              <w:fldChar w:fldCharType="separate"/>
            </w:r>
            <w:r w:rsidR="000634E0">
              <w:rPr>
                <w:noProof/>
                <w:webHidden/>
              </w:rPr>
              <w:t>3</w:t>
            </w:r>
            <w:r w:rsidR="005362C5">
              <w:rPr>
                <w:noProof/>
                <w:webHidden/>
              </w:rPr>
              <w:fldChar w:fldCharType="end"/>
            </w:r>
          </w:hyperlink>
        </w:p>
        <w:p w:rsidR="005362C5" w:rsidRDefault="007663A7">
          <w:pPr>
            <w:pStyle w:val="Verzeichnis1"/>
            <w:tabs>
              <w:tab w:val="left" w:pos="440"/>
              <w:tab w:val="right" w:leader="dot" w:pos="9062"/>
            </w:tabs>
            <w:rPr>
              <w:b w:val="0"/>
              <w:noProof/>
              <w:sz w:val="22"/>
              <w:szCs w:val="22"/>
              <w:lang w:eastAsia="de-CH"/>
            </w:rPr>
          </w:pPr>
          <w:hyperlink w:anchor="_Toc287520107" w:history="1">
            <w:r w:rsidR="005362C5" w:rsidRPr="00F614E0">
              <w:rPr>
                <w:rStyle w:val="Hyperlink"/>
                <w:noProof/>
              </w:rPr>
              <w:t>5</w:t>
            </w:r>
            <w:r w:rsidR="005362C5">
              <w:rPr>
                <w:b w:val="0"/>
                <w:noProof/>
                <w:sz w:val="22"/>
                <w:szCs w:val="22"/>
                <w:lang w:eastAsia="de-CH"/>
              </w:rPr>
              <w:tab/>
            </w:r>
            <w:r w:rsidR="005362C5" w:rsidRPr="00F614E0">
              <w:rPr>
                <w:rStyle w:val="Hyperlink"/>
                <w:noProof/>
              </w:rPr>
              <w:t>Interessante Verhaltensvariablen</w:t>
            </w:r>
            <w:r w:rsidR="005362C5">
              <w:rPr>
                <w:noProof/>
                <w:webHidden/>
              </w:rPr>
              <w:tab/>
            </w:r>
            <w:r w:rsidR="005362C5">
              <w:rPr>
                <w:noProof/>
                <w:webHidden/>
              </w:rPr>
              <w:fldChar w:fldCharType="begin"/>
            </w:r>
            <w:r w:rsidR="005362C5">
              <w:rPr>
                <w:noProof/>
                <w:webHidden/>
              </w:rPr>
              <w:instrText xml:space="preserve"> PAGEREF _Toc287520107 \h </w:instrText>
            </w:r>
            <w:r w:rsidR="005362C5">
              <w:rPr>
                <w:noProof/>
                <w:webHidden/>
              </w:rPr>
            </w:r>
            <w:r w:rsidR="005362C5">
              <w:rPr>
                <w:noProof/>
                <w:webHidden/>
              </w:rPr>
              <w:fldChar w:fldCharType="separate"/>
            </w:r>
            <w:r w:rsidR="000634E0">
              <w:rPr>
                <w:noProof/>
                <w:webHidden/>
              </w:rPr>
              <w:t>3</w:t>
            </w:r>
            <w:r w:rsidR="005362C5">
              <w:rPr>
                <w:noProof/>
                <w:webHidden/>
              </w:rPr>
              <w:fldChar w:fldCharType="end"/>
            </w:r>
          </w:hyperlink>
        </w:p>
        <w:p w:rsidR="005362C5" w:rsidRDefault="007663A7">
          <w:pPr>
            <w:pStyle w:val="Verzeichnis1"/>
            <w:tabs>
              <w:tab w:val="left" w:pos="440"/>
              <w:tab w:val="right" w:leader="dot" w:pos="9062"/>
            </w:tabs>
            <w:rPr>
              <w:b w:val="0"/>
              <w:noProof/>
              <w:sz w:val="22"/>
              <w:szCs w:val="22"/>
              <w:lang w:eastAsia="de-CH"/>
            </w:rPr>
          </w:pPr>
          <w:hyperlink w:anchor="_Toc287520108" w:history="1">
            <w:r w:rsidR="005362C5" w:rsidRPr="00F614E0">
              <w:rPr>
                <w:rStyle w:val="Hyperlink"/>
                <w:noProof/>
              </w:rPr>
              <w:t>6</w:t>
            </w:r>
            <w:r w:rsidR="005362C5">
              <w:rPr>
                <w:b w:val="0"/>
                <w:noProof/>
                <w:sz w:val="22"/>
                <w:szCs w:val="22"/>
                <w:lang w:eastAsia="de-CH"/>
              </w:rPr>
              <w:tab/>
            </w:r>
            <w:r w:rsidR="005362C5" w:rsidRPr="00F614E0">
              <w:rPr>
                <w:rStyle w:val="Hyperlink"/>
                <w:noProof/>
              </w:rPr>
              <w:t>Interviewfragen</w:t>
            </w:r>
            <w:r w:rsidR="005362C5">
              <w:rPr>
                <w:noProof/>
                <w:webHidden/>
              </w:rPr>
              <w:tab/>
            </w:r>
            <w:r w:rsidR="005362C5">
              <w:rPr>
                <w:noProof/>
                <w:webHidden/>
              </w:rPr>
              <w:fldChar w:fldCharType="begin"/>
            </w:r>
            <w:r w:rsidR="005362C5">
              <w:rPr>
                <w:noProof/>
                <w:webHidden/>
              </w:rPr>
              <w:instrText xml:space="preserve"> PAGEREF _Toc287520108 \h </w:instrText>
            </w:r>
            <w:r w:rsidR="005362C5">
              <w:rPr>
                <w:noProof/>
                <w:webHidden/>
              </w:rPr>
            </w:r>
            <w:r w:rsidR="005362C5">
              <w:rPr>
                <w:noProof/>
                <w:webHidden/>
              </w:rPr>
              <w:fldChar w:fldCharType="separate"/>
            </w:r>
            <w:r w:rsidR="000634E0">
              <w:rPr>
                <w:noProof/>
                <w:webHidden/>
              </w:rPr>
              <w:t>4</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09" w:history="1">
            <w:r w:rsidR="005362C5" w:rsidRPr="00F614E0">
              <w:rPr>
                <w:rStyle w:val="Hyperlink"/>
                <w:noProof/>
              </w:rPr>
              <w:t>6.1</w:t>
            </w:r>
            <w:r w:rsidR="005362C5">
              <w:rPr>
                <w:noProof/>
                <w:sz w:val="22"/>
                <w:szCs w:val="22"/>
                <w:lang w:eastAsia="de-CH"/>
              </w:rPr>
              <w:tab/>
            </w:r>
            <w:r w:rsidR="005362C5" w:rsidRPr="00F614E0">
              <w:rPr>
                <w:rStyle w:val="Hyperlink"/>
                <w:noProof/>
              </w:rPr>
              <w:t>Formular Isa Sabani</w:t>
            </w:r>
            <w:r w:rsidR="005362C5">
              <w:rPr>
                <w:noProof/>
                <w:webHidden/>
              </w:rPr>
              <w:tab/>
            </w:r>
            <w:r w:rsidR="005362C5">
              <w:rPr>
                <w:noProof/>
                <w:webHidden/>
              </w:rPr>
              <w:fldChar w:fldCharType="begin"/>
            </w:r>
            <w:r w:rsidR="005362C5">
              <w:rPr>
                <w:noProof/>
                <w:webHidden/>
              </w:rPr>
              <w:instrText xml:space="preserve"> PAGEREF _Toc287520109 \h </w:instrText>
            </w:r>
            <w:r w:rsidR="005362C5">
              <w:rPr>
                <w:noProof/>
                <w:webHidden/>
              </w:rPr>
            </w:r>
            <w:r w:rsidR="005362C5">
              <w:rPr>
                <w:noProof/>
                <w:webHidden/>
              </w:rPr>
              <w:fldChar w:fldCharType="separate"/>
            </w:r>
            <w:r w:rsidR="000634E0">
              <w:rPr>
                <w:noProof/>
                <w:webHidden/>
              </w:rPr>
              <w:t>4</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10" w:history="1">
            <w:r w:rsidR="005362C5" w:rsidRPr="00F614E0">
              <w:rPr>
                <w:rStyle w:val="Hyperlink"/>
                <w:noProof/>
              </w:rPr>
              <w:t>6.2</w:t>
            </w:r>
            <w:r w:rsidR="005362C5">
              <w:rPr>
                <w:noProof/>
                <w:sz w:val="22"/>
                <w:szCs w:val="22"/>
                <w:lang w:eastAsia="de-CH"/>
              </w:rPr>
              <w:tab/>
            </w:r>
            <w:r w:rsidR="005362C5" w:rsidRPr="00F614E0">
              <w:rPr>
                <w:rStyle w:val="Hyperlink"/>
                <w:noProof/>
              </w:rPr>
              <w:t>Formular Beat Oechsli</w:t>
            </w:r>
            <w:r w:rsidR="005362C5">
              <w:rPr>
                <w:noProof/>
                <w:webHidden/>
              </w:rPr>
              <w:tab/>
            </w:r>
            <w:r w:rsidR="005362C5">
              <w:rPr>
                <w:noProof/>
                <w:webHidden/>
              </w:rPr>
              <w:fldChar w:fldCharType="begin"/>
            </w:r>
            <w:r w:rsidR="005362C5">
              <w:rPr>
                <w:noProof/>
                <w:webHidden/>
              </w:rPr>
              <w:instrText xml:space="preserve"> PAGEREF _Toc287520110 \h </w:instrText>
            </w:r>
            <w:r w:rsidR="005362C5">
              <w:rPr>
                <w:noProof/>
                <w:webHidden/>
              </w:rPr>
            </w:r>
            <w:r w:rsidR="005362C5">
              <w:rPr>
                <w:noProof/>
                <w:webHidden/>
              </w:rPr>
              <w:fldChar w:fldCharType="separate"/>
            </w:r>
            <w:r w:rsidR="000634E0">
              <w:rPr>
                <w:noProof/>
                <w:webHidden/>
              </w:rPr>
              <w:t>8</w:t>
            </w:r>
            <w:r w:rsidR="005362C5">
              <w:rPr>
                <w:noProof/>
                <w:webHidden/>
              </w:rPr>
              <w:fldChar w:fldCharType="end"/>
            </w:r>
          </w:hyperlink>
        </w:p>
        <w:p w:rsidR="005362C5" w:rsidRDefault="007663A7">
          <w:pPr>
            <w:pStyle w:val="Verzeichnis2"/>
            <w:tabs>
              <w:tab w:val="left" w:pos="880"/>
              <w:tab w:val="right" w:leader="dot" w:pos="9062"/>
            </w:tabs>
            <w:rPr>
              <w:noProof/>
              <w:sz w:val="22"/>
              <w:szCs w:val="22"/>
              <w:lang w:eastAsia="de-CH"/>
            </w:rPr>
          </w:pPr>
          <w:hyperlink w:anchor="_Toc287520111" w:history="1">
            <w:r w:rsidR="005362C5" w:rsidRPr="00F614E0">
              <w:rPr>
                <w:rStyle w:val="Hyperlink"/>
                <w:noProof/>
              </w:rPr>
              <w:t>6.3</w:t>
            </w:r>
            <w:r w:rsidR="005362C5">
              <w:rPr>
                <w:noProof/>
                <w:sz w:val="22"/>
                <w:szCs w:val="22"/>
                <w:lang w:eastAsia="de-CH"/>
              </w:rPr>
              <w:tab/>
            </w:r>
            <w:r w:rsidR="005362C5" w:rsidRPr="00F614E0">
              <w:rPr>
                <w:rStyle w:val="Hyperlink"/>
                <w:noProof/>
              </w:rPr>
              <w:t>Formular Christina Elmer</w:t>
            </w:r>
            <w:r w:rsidR="005362C5">
              <w:rPr>
                <w:noProof/>
                <w:webHidden/>
              </w:rPr>
              <w:tab/>
            </w:r>
            <w:r w:rsidR="005362C5">
              <w:rPr>
                <w:noProof/>
                <w:webHidden/>
              </w:rPr>
              <w:fldChar w:fldCharType="begin"/>
            </w:r>
            <w:r w:rsidR="005362C5">
              <w:rPr>
                <w:noProof/>
                <w:webHidden/>
              </w:rPr>
              <w:instrText xml:space="preserve"> PAGEREF _Toc287520111 \h </w:instrText>
            </w:r>
            <w:r w:rsidR="005362C5">
              <w:rPr>
                <w:noProof/>
                <w:webHidden/>
              </w:rPr>
            </w:r>
            <w:r w:rsidR="005362C5">
              <w:rPr>
                <w:noProof/>
                <w:webHidden/>
              </w:rPr>
              <w:fldChar w:fldCharType="separate"/>
            </w:r>
            <w:r w:rsidR="000634E0">
              <w:rPr>
                <w:noProof/>
                <w:webHidden/>
              </w:rPr>
              <w:t>12</w:t>
            </w:r>
            <w:r w:rsidR="005362C5">
              <w:rPr>
                <w:noProof/>
                <w:webHidden/>
              </w:rPr>
              <w:fldChar w:fldCharType="end"/>
            </w:r>
          </w:hyperlink>
        </w:p>
        <w:p w:rsidR="00A06B4F" w:rsidRDefault="00AF4AE0">
          <w:r>
            <w:rPr>
              <w:b/>
              <w:bCs/>
              <w:lang w:val="de-DE"/>
            </w:rPr>
            <w:fldChar w:fldCharType="end"/>
          </w:r>
        </w:p>
      </w:sdtContent>
    </w:sdt>
    <w:p w:rsidR="00E0412E" w:rsidRDefault="00E0412E">
      <w:pPr>
        <w:rPr>
          <w:b/>
          <w:bCs/>
          <w:color w:val="FFFFFF" w:themeColor="background1"/>
          <w:spacing w:val="15"/>
          <w:sz w:val="22"/>
          <w:szCs w:val="22"/>
        </w:rPr>
      </w:pPr>
      <w:bookmarkStart w:id="2" w:name="h.llbcbqil7m8w"/>
      <w:bookmarkEnd w:id="2"/>
      <w:r>
        <w:br w:type="page"/>
      </w:r>
    </w:p>
    <w:p w:rsidR="00B56025" w:rsidRPr="00B56025" w:rsidRDefault="00B56025" w:rsidP="00E0412E">
      <w:pPr>
        <w:pStyle w:val="berschrift1"/>
      </w:pPr>
      <w:bookmarkStart w:id="3" w:name="_Toc287520099"/>
      <w:r>
        <w:lastRenderedPageBreak/>
        <w:t>Matrix</w:t>
      </w:r>
      <w:bookmarkEnd w:id="3"/>
    </w:p>
    <w:tbl>
      <w:tblPr>
        <w:tblStyle w:val="HelleSchattierung-Akzent1"/>
        <w:tblW w:w="0" w:type="auto"/>
        <w:tblLook w:val="04A0" w:firstRow="1" w:lastRow="0" w:firstColumn="1" w:lastColumn="0" w:noHBand="0" w:noVBand="1"/>
      </w:tblPr>
      <w:tblGrid>
        <w:gridCol w:w="1384"/>
        <w:gridCol w:w="3697"/>
        <w:gridCol w:w="4207"/>
      </w:tblGrid>
      <w:tr w:rsidR="00B56025" w:rsidTr="00E0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6025" w:rsidRDefault="00B56025">
            <w:pPr>
              <w:rPr>
                <w:rFonts w:ascii="Arial" w:eastAsia="Arial" w:hAnsi="Arial" w:cs="Arial"/>
                <w:color w:val="000000"/>
                <w:sz w:val="22"/>
                <w:szCs w:val="22"/>
              </w:rPr>
            </w:pPr>
          </w:p>
        </w:tc>
        <w:tc>
          <w:tcPr>
            <w:tcW w:w="369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Aussendienstmitarbeiter</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 xml:space="preserve">(Isa Sabani, Beat </w:t>
            </w:r>
            <w:proofErr w:type="spellStart"/>
            <w:r>
              <w:t>Oechsli</w:t>
            </w:r>
            <w:proofErr w:type="spellEnd"/>
            <w:r>
              <w:t>)</w:t>
            </w:r>
          </w:p>
        </w:tc>
        <w:tc>
          <w:tcPr>
            <w:tcW w:w="4207" w:type="dxa"/>
            <w:hideMark/>
          </w:tcPr>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Sekretärin</w:t>
            </w:r>
          </w:p>
          <w:p w:rsidR="00B56025" w:rsidRDefault="00B5602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t>(Christina Elmer)</w:t>
            </w:r>
          </w:p>
        </w:tc>
      </w:tr>
      <w:tr w:rsidR="00B56025" w:rsidTr="00E0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Büro</w:t>
            </w:r>
          </w:p>
        </w:tc>
        <w:tc>
          <w:tcPr>
            <w:tcW w:w="3697" w:type="dxa"/>
            <w:hideMark/>
          </w:tcPr>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Pr>
                <w:color w:val="auto"/>
              </w:rPr>
              <w:t>-</w:t>
            </w:r>
          </w:p>
          <w:p w:rsidR="00B56025" w:rsidRPr="00E0412E" w:rsidRDefault="00B56025"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weniger wichtig</w:t>
            </w:r>
          </w:p>
          <w:p w:rsidR="00B56025" w:rsidRPr="00E0412E" w:rsidRDefault="005F1292" w:rsidP="00E0412E">
            <w:pPr>
              <w:numPr>
                <w:ilvl w:val="0"/>
                <w:numId w:val="14"/>
              </w:numPr>
              <w:tabs>
                <w:tab w:val="clear" w:pos="360"/>
                <w:tab w:val="num" w:pos="459"/>
              </w:tabs>
              <w:ind w:left="459"/>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Pr>
                <w:color w:val="auto"/>
              </w:rPr>
              <w:t>0</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Beobachtung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color w:val="auto"/>
              </w:rPr>
            </w:pPr>
            <w:r w:rsidRPr="00E0412E">
              <w:rPr>
                <w:color w:val="auto"/>
              </w:rPr>
              <w:t>sehr wichtig</w:t>
            </w:r>
          </w:p>
          <w:p w:rsidR="00B56025" w:rsidRPr="00E0412E" w:rsidRDefault="00B56025" w:rsidP="00E0412E">
            <w:pPr>
              <w:numPr>
                <w:ilvl w:val="0"/>
                <w:numId w:val="13"/>
              </w:numPr>
              <w:tabs>
                <w:tab w:val="clear" w:pos="360"/>
                <w:tab w:val="num" w:pos="448"/>
              </w:tabs>
              <w:ind w:left="448"/>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2"/>
                <w:szCs w:val="22"/>
              </w:rPr>
            </w:pPr>
            <w:r w:rsidRPr="00E0412E">
              <w:rPr>
                <w:color w:val="auto"/>
              </w:rPr>
              <w:t>1 x Interview</w:t>
            </w:r>
          </w:p>
        </w:tc>
      </w:tr>
      <w:tr w:rsidR="00B56025" w:rsidTr="00E0412E">
        <w:tc>
          <w:tcPr>
            <w:cnfStyle w:val="001000000000" w:firstRow="0" w:lastRow="0" w:firstColumn="1" w:lastColumn="0" w:oddVBand="0" w:evenVBand="0" w:oddHBand="0" w:evenHBand="0" w:firstRowFirstColumn="0" w:firstRowLastColumn="0" w:lastRowFirstColumn="0" w:lastRowLastColumn="0"/>
            <w:tcW w:w="1384" w:type="dxa"/>
            <w:hideMark/>
          </w:tcPr>
          <w:p w:rsidR="00B56025" w:rsidRDefault="00B56025">
            <w:pPr>
              <w:rPr>
                <w:rFonts w:ascii="Arial" w:eastAsia="Arial" w:hAnsi="Arial" w:cs="Arial"/>
                <w:color w:val="000000"/>
                <w:sz w:val="22"/>
                <w:szCs w:val="22"/>
              </w:rPr>
            </w:pPr>
            <w:r>
              <w:t>Beim Kunden</w:t>
            </w:r>
          </w:p>
        </w:tc>
        <w:tc>
          <w:tcPr>
            <w:tcW w:w="3697" w:type="dxa"/>
            <w:hideMark/>
          </w:tcPr>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Pr>
                <w:color w:val="auto"/>
              </w:rPr>
              <w:t>Beobachtung</w:t>
            </w:r>
          </w:p>
          <w:p w:rsidR="00B56025" w:rsidRPr="00E0412E" w:rsidRDefault="00B56025"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sehr wichtig, aber Beobachtung am Arbeitsplatz leider nicht möglich</w:t>
            </w:r>
          </w:p>
          <w:p w:rsidR="00B56025" w:rsidRPr="00E0412E" w:rsidRDefault="005F1292" w:rsidP="00E0412E">
            <w:pPr>
              <w:numPr>
                <w:ilvl w:val="0"/>
                <w:numId w:val="14"/>
              </w:numPr>
              <w:tabs>
                <w:tab w:val="clear" w:pos="360"/>
                <w:tab w:val="num" w:pos="459"/>
              </w:tabs>
              <w:ind w:left="459"/>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Pr>
                <w:color w:val="auto"/>
              </w:rPr>
              <w:t>2</w:t>
            </w:r>
            <w:r w:rsidR="00B56025" w:rsidRPr="00E0412E">
              <w:rPr>
                <w:color w:val="auto"/>
              </w:rPr>
              <w:t xml:space="preserve"> x Interview</w:t>
            </w:r>
          </w:p>
        </w:tc>
        <w:tc>
          <w:tcPr>
            <w:tcW w:w="4207" w:type="dxa"/>
            <w:hideMark/>
          </w:tcPr>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keine Befragung / Beobachtung</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color w:val="auto"/>
              </w:rPr>
            </w:pPr>
            <w:r w:rsidRPr="00E0412E">
              <w:rPr>
                <w:color w:val="auto"/>
              </w:rPr>
              <w:t>nicht wichtig, kommt äusserst selten vor</w:t>
            </w:r>
          </w:p>
          <w:p w:rsidR="00B56025" w:rsidRPr="00E0412E" w:rsidRDefault="00B56025" w:rsidP="00E0412E">
            <w:pPr>
              <w:numPr>
                <w:ilvl w:val="0"/>
                <w:numId w:val="13"/>
              </w:numPr>
              <w:tabs>
                <w:tab w:val="clear" w:pos="360"/>
                <w:tab w:val="num" w:pos="448"/>
              </w:tabs>
              <w:ind w:left="448"/>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2"/>
                <w:szCs w:val="22"/>
              </w:rPr>
            </w:pPr>
            <w:r w:rsidRPr="00E0412E">
              <w:rPr>
                <w:color w:val="auto"/>
              </w:rPr>
              <w:t>0 x Interview</w:t>
            </w:r>
          </w:p>
        </w:tc>
      </w:tr>
    </w:tbl>
    <w:p w:rsidR="00607CF2" w:rsidRDefault="00607CF2" w:rsidP="00915411">
      <w:bookmarkStart w:id="4" w:name="h.3jrbafccexio"/>
      <w:bookmarkEnd w:id="4"/>
    </w:p>
    <w:p w:rsidR="00B56025" w:rsidRPr="00915411" w:rsidRDefault="00B56025" w:rsidP="00915411">
      <w:pPr>
        <w:pStyle w:val="berschrift1"/>
      </w:pPr>
      <w:bookmarkStart w:id="5" w:name="_Toc287520100"/>
      <w:r w:rsidRPr="00915411">
        <w:t>Daten der geplanten Interviews</w:t>
      </w:r>
      <w:bookmarkEnd w:id="5"/>
    </w:p>
    <w:p w:rsidR="00B56025" w:rsidRDefault="00E0412E" w:rsidP="00B56025">
      <w:r>
        <w:t xml:space="preserve">Interview mit Isa Sabani: </w:t>
      </w:r>
      <w:r w:rsidR="005F1292">
        <w:t>Fr, 11. März 11, 9:00 Uhr</w:t>
      </w:r>
    </w:p>
    <w:p w:rsidR="00B56025" w:rsidRDefault="00B56025" w:rsidP="00B56025">
      <w:r>
        <w:t xml:space="preserve">Interview mit Beat </w:t>
      </w:r>
      <w:proofErr w:type="spellStart"/>
      <w:r>
        <w:t>Oechsli</w:t>
      </w:r>
      <w:proofErr w:type="spellEnd"/>
      <w:r w:rsidR="00E0412E">
        <w:t xml:space="preserve">: </w:t>
      </w:r>
      <w:r w:rsidR="005F1292">
        <w:t>Fr, 11. März 11, 9:00 Uhr</w:t>
      </w:r>
    </w:p>
    <w:p w:rsidR="00B56025" w:rsidRDefault="00E0412E" w:rsidP="00B56025">
      <w:r>
        <w:t xml:space="preserve">Interview mit Christina Elmer: </w:t>
      </w:r>
    </w:p>
    <w:p w:rsidR="00607CF2" w:rsidRDefault="00607CF2" w:rsidP="00B56025"/>
    <w:p w:rsidR="00B56025" w:rsidRPr="00E0412E" w:rsidRDefault="00B56025" w:rsidP="00E0412E">
      <w:pPr>
        <w:pStyle w:val="berschrift1"/>
      </w:pPr>
      <w:bookmarkStart w:id="6" w:name="h.viv6l4w2pf9n"/>
      <w:bookmarkStart w:id="7" w:name="_Toc287520101"/>
      <w:bookmarkEnd w:id="6"/>
      <w:r>
        <w:t>Status der Interviews</w:t>
      </w:r>
      <w:bookmarkEnd w:id="7"/>
    </w:p>
    <w:p w:rsidR="00B56025" w:rsidRDefault="00B56025" w:rsidP="00B56025">
      <w:pPr>
        <w:pStyle w:val="berschrift2"/>
        <w:spacing w:line="276" w:lineRule="auto"/>
      </w:pPr>
      <w:bookmarkStart w:id="8" w:name="h.nq9kwnpf2bt7"/>
      <w:bookmarkStart w:id="9" w:name="_Toc287520102"/>
      <w:bookmarkEnd w:id="8"/>
      <w:r>
        <w:t>Idee</w:t>
      </w:r>
      <w:bookmarkEnd w:id="9"/>
    </w:p>
    <w:p w:rsidR="00B56025" w:rsidRDefault="00B56025" w:rsidP="00B56025">
      <w:r>
        <w:t>Die grundlegende Idee der Interviews ist, die zukünftigen Benutzer des System</w:t>
      </w:r>
      <w:r w:rsidR="00DF1ED7">
        <w:t>s</w:t>
      </w:r>
      <w:r>
        <w:t xml:space="preserve"> zu analysieren und i</w:t>
      </w:r>
      <w:r w:rsidR="00DF1ED7">
        <w:t>m Speziellen ihre Fähigkeiten in</w:t>
      </w:r>
      <w:r>
        <w:t xml:space="preserve"> Bezug auf technische Hilfsmittel zu bestimmen. Es gilt zusätzlich herauszufinden, auf welche Art die Probleme zurzeit gelöst werden, also den IST-Zustand zu erfassen. Durch die Erarbeitung dieser Punkte wird es dann viel besser möglich sein, eine Applikation mit einem angepassten User Interface zu bauen, das für die angestrebte Zielgruppe möglichst einfach zu bedienen ist.</w:t>
      </w:r>
    </w:p>
    <w:p w:rsidR="00B56025" w:rsidRDefault="00B56025" w:rsidP="00B56025">
      <w:pPr>
        <w:pStyle w:val="berschrift2"/>
        <w:spacing w:line="276" w:lineRule="auto"/>
      </w:pPr>
      <w:bookmarkStart w:id="10" w:name="h.lgidgv8xudsr"/>
      <w:bookmarkStart w:id="11" w:name="_Toc287520103"/>
      <w:bookmarkEnd w:id="10"/>
      <w:r>
        <w:t>Person identifiziert</w:t>
      </w:r>
      <w:bookmarkEnd w:id="11"/>
    </w:p>
    <w:p w:rsidR="00B56025" w:rsidRDefault="00E0412E" w:rsidP="00B56025">
      <w:r>
        <w:t>In der Rolle</w:t>
      </w:r>
      <w:r w:rsidR="00B56025">
        <w:t xml:space="preserve"> des Aussendienstmitarbeiters werden die folgenden Personen interviewt:</w:t>
      </w:r>
    </w:p>
    <w:p w:rsidR="00B56025" w:rsidRDefault="00B56025" w:rsidP="00B56025">
      <w:pPr>
        <w:numPr>
          <w:ilvl w:val="0"/>
          <w:numId w:val="9"/>
        </w:numPr>
        <w:tabs>
          <w:tab w:val="num" w:pos="720"/>
        </w:tabs>
        <w:spacing w:after="0" w:line="276" w:lineRule="auto"/>
      </w:pPr>
      <w:r>
        <w:t>Isa Sabani</w:t>
      </w:r>
    </w:p>
    <w:p w:rsidR="00B56025" w:rsidRDefault="00B56025" w:rsidP="00B56025">
      <w:pPr>
        <w:numPr>
          <w:ilvl w:val="1"/>
          <w:numId w:val="9"/>
        </w:numPr>
        <w:tabs>
          <w:tab w:val="num" w:pos="1440"/>
        </w:tabs>
        <w:spacing w:after="0" w:line="276" w:lineRule="auto"/>
      </w:pPr>
      <w:proofErr w:type="spellStart"/>
      <w:r>
        <w:t>vollzeit</w:t>
      </w:r>
      <w:proofErr w:type="spellEnd"/>
      <w:r>
        <w:t xml:space="preserve"> angestellt, immer im Stress</w:t>
      </w:r>
    </w:p>
    <w:p w:rsidR="00B56025" w:rsidRDefault="00B56025" w:rsidP="00B56025">
      <w:pPr>
        <w:numPr>
          <w:ilvl w:val="0"/>
          <w:numId w:val="9"/>
        </w:numPr>
        <w:tabs>
          <w:tab w:val="num" w:pos="720"/>
        </w:tabs>
        <w:spacing w:after="0" w:line="276" w:lineRule="auto"/>
      </w:pPr>
      <w:r>
        <w:t xml:space="preserve">Beat </w:t>
      </w:r>
      <w:proofErr w:type="spellStart"/>
      <w:r>
        <w:t>Oechsli</w:t>
      </w:r>
      <w:proofErr w:type="spellEnd"/>
    </w:p>
    <w:p w:rsidR="00B56025" w:rsidRDefault="00B56025" w:rsidP="00B56025">
      <w:pPr>
        <w:numPr>
          <w:ilvl w:val="1"/>
          <w:numId w:val="9"/>
        </w:numPr>
        <w:tabs>
          <w:tab w:val="num" w:pos="1440"/>
        </w:tabs>
        <w:spacing w:after="0" w:line="276" w:lineRule="auto"/>
      </w:pPr>
      <w:proofErr w:type="spellStart"/>
      <w:r>
        <w:t>teilzeit</w:t>
      </w:r>
      <w:proofErr w:type="spellEnd"/>
      <w:r>
        <w:t xml:space="preserve"> angestellt, genau</w:t>
      </w:r>
    </w:p>
    <w:p w:rsidR="00DF1ED7" w:rsidRDefault="00DF1ED7" w:rsidP="00DF1ED7">
      <w:pPr>
        <w:tabs>
          <w:tab w:val="num" w:pos="1440"/>
        </w:tabs>
        <w:spacing w:after="0" w:line="276" w:lineRule="auto"/>
        <w:ind w:left="1440"/>
      </w:pPr>
    </w:p>
    <w:p w:rsidR="00B56025" w:rsidRDefault="00B56025" w:rsidP="00B56025">
      <w:r>
        <w:t>In der Rolle der Sekretärin wird die folgende Person interviewt:</w:t>
      </w:r>
    </w:p>
    <w:p w:rsidR="00B56025" w:rsidRDefault="00B56025" w:rsidP="00B56025">
      <w:pPr>
        <w:numPr>
          <w:ilvl w:val="0"/>
          <w:numId w:val="10"/>
        </w:numPr>
        <w:tabs>
          <w:tab w:val="num" w:pos="720"/>
        </w:tabs>
        <w:spacing w:after="0" w:line="276" w:lineRule="auto"/>
      </w:pPr>
      <w:r>
        <w:t>Christina Elmer</w:t>
      </w:r>
    </w:p>
    <w:p w:rsidR="00B56025" w:rsidRDefault="00B56025" w:rsidP="00B56025">
      <w:pPr>
        <w:numPr>
          <w:ilvl w:val="1"/>
          <w:numId w:val="10"/>
        </w:numPr>
        <w:tabs>
          <w:tab w:val="num" w:pos="1440"/>
        </w:tabs>
        <w:spacing w:after="0" w:line="276" w:lineRule="auto"/>
      </w:pPr>
      <w:proofErr w:type="spellStart"/>
      <w:r>
        <w:t>teil</w:t>
      </w:r>
      <w:r w:rsidR="00E0412E">
        <w:t>zeit</w:t>
      </w:r>
      <w:proofErr w:type="spellEnd"/>
      <w:r w:rsidR="00E0412E">
        <w:t xml:space="preserve"> angestellt, wenig technisches</w:t>
      </w:r>
      <w:r>
        <w:t xml:space="preserve"> Know-How</w:t>
      </w:r>
    </w:p>
    <w:p w:rsidR="00B56025" w:rsidRDefault="00B56025" w:rsidP="00B56025">
      <w:pPr>
        <w:pStyle w:val="berschrift2"/>
        <w:spacing w:line="276" w:lineRule="auto"/>
      </w:pPr>
      <w:bookmarkStart w:id="12" w:name="h.jtg6b1hx3dtf"/>
      <w:bookmarkStart w:id="13" w:name="_Toc287520104"/>
      <w:bookmarkEnd w:id="12"/>
      <w:r>
        <w:t>Termin vereinbart</w:t>
      </w:r>
      <w:bookmarkEnd w:id="13"/>
    </w:p>
    <w:p w:rsidR="00B56025" w:rsidRDefault="005F1292" w:rsidP="00B56025">
      <w:r>
        <w:t>Zwei Termine wurden vereinbart. Einer steht noch offen.</w:t>
      </w:r>
    </w:p>
    <w:p w:rsidR="007D7D1D" w:rsidRDefault="007D7D1D">
      <w:pPr>
        <w:rPr>
          <w:spacing w:val="15"/>
          <w:sz w:val="22"/>
          <w:szCs w:val="22"/>
        </w:rPr>
      </w:pPr>
      <w:r>
        <w:br w:type="page"/>
      </w:r>
    </w:p>
    <w:p w:rsidR="00B56025" w:rsidRDefault="00B56025" w:rsidP="00B56025">
      <w:pPr>
        <w:pStyle w:val="berschrift2"/>
        <w:spacing w:line="276" w:lineRule="auto"/>
      </w:pPr>
      <w:bookmarkStart w:id="14" w:name="_Toc287520105"/>
      <w:r>
        <w:lastRenderedPageBreak/>
        <w:t>Durchgeführt</w:t>
      </w:r>
      <w:bookmarkEnd w:id="14"/>
    </w:p>
    <w:p w:rsidR="00B56025" w:rsidRDefault="00B56025" w:rsidP="00B56025">
      <w:r>
        <w:t>Wird nachgeführt</w:t>
      </w:r>
    </w:p>
    <w:p w:rsidR="00B56025" w:rsidRDefault="00B56025" w:rsidP="00B56025">
      <w:pPr>
        <w:pStyle w:val="berschrift2"/>
        <w:spacing w:line="276" w:lineRule="auto"/>
      </w:pPr>
      <w:bookmarkStart w:id="15" w:name="_Toc287520106"/>
      <w:r>
        <w:t>Ausgewertet</w:t>
      </w:r>
      <w:bookmarkEnd w:id="15"/>
    </w:p>
    <w:p w:rsidR="008B540E" w:rsidRDefault="00B56025" w:rsidP="00B56025">
      <w:r>
        <w:t>Wird nachgeführt</w:t>
      </w:r>
    </w:p>
    <w:p w:rsidR="00910AF9" w:rsidRDefault="00910AF9" w:rsidP="00910AF9">
      <w:pPr>
        <w:pStyle w:val="berschrift1"/>
      </w:pPr>
      <w:bookmarkStart w:id="16" w:name="_Toc287520107"/>
      <w:r>
        <w:t>Interessante Verhaltensvariablen</w:t>
      </w:r>
      <w:bookmarkEnd w:id="16"/>
    </w:p>
    <w:p w:rsidR="00910AF9" w:rsidRDefault="00766A65" w:rsidP="00910AF9">
      <w:pPr>
        <w:pStyle w:val="Listenabsatz"/>
        <w:numPr>
          <w:ilvl w:val="0"/>
          <w:numId w:val="18"/>
        </w:numPr>
      </w:pPr>
      <w:r>
        <w:t>Zuverlässigkeit bei Rapport</w:t>
      </w:r>
    </w:p>
    <w:p w:rsidR="00766A65" w:rsidRDefault="00766A65" w:rsidP="00910AF9">
      <w:pPr>
        <w:pStyle w:val="Listenabsatz"/>
        <w:numPr>
          <w:ilvl w:val="0"/>
          <w:numId w:val="18"/>
        </w:numPr>
      </w:pPr>
      <w:r>
        <w:t>Genauigkeit Rapport</w:t>
      </w:r>
    </w:p>
    <w:p w:rsidR="00766A65" w:rsidRDefault="00766A65" w:rsidP="00910AF9">
      <w:pPr>
        <w:pStyle w:val="Listenabsatz"/>
        <w:numPr>
          <w:ilvl w:val="0"/>
          <w:numId w:val="18"/>
        </w:numPr>
      </w:pPr>
      <w:r>
        <w:t>„Kunden-Chat“</w:t>
      </w:r>
    </w:p>
    <w:p w:rsidR="00766A65" w:rsidRDefault="00E9111B" w:rsidP="00910AF9">
      <w:pPr>
        <w:pStyle w:val="Listenabsatz"/>
        <w:numPr>
          <w:ilvl w:val="0"/>
          <w:numId w:val="18"/>
        </w:numPr>
      </w:pPr>
      <w:r>
        <w:t>Zuverlässigkeit Termineinhaltung</w:t>
      </w:r>
    </w:p>
    <w:p w:rsidR="00982C51" w:rsidRDefault="00982C51" w:rsidP="00910AF9">
      <w:pPr>
        <w:pStyle w:val="Listenabsatz"/>
        <w:numPr>
          <w:ilvl w:val="0"/>
          <w:numId w:val="18"/>
        </w:numPr>
      </w:pPr>
      <w:r>
        <w:t>Effizienz bei der Arbeit</w:t>
      </w:r>
    </w:p>
    <w:p w:rsidR="00982C51" w:rsidRDefault="00982C51" w:rsidP="00910AF9">
      <w:pPr>
        <w:pStyle w:val="Listenabsatz"/>
        <w:numPr>
          <w:ilvl w:val="0"/>
          <w:numId w:val="18"/>
        </w:numPr>
      </w:pPr>
      <w:r>
        <w:t>Qualität der Arbeit</w:t>
      </w:r>
    </w:p>
    <w:p w:rsidR="00873452" w:rsidRDefault="00873452" w:rsidP="00910AF9">
      <w:pPr>
        <w:pStyle w:val="Listenabsatz"/>
        <w:numPr>
          <w:ilvl w:val="0"/>
          <w:numId w:val="18"/>
        </w:numPr>
      </w:pPr>
      <w:r>
        <w:t>Unternehmerisches Denken</w:t>
      </w:r>
    </w:p>
    <w:p w:rsidR="00B55B60" w:rsidRPr="00910AF9" w:rsidRDefault="00B55B60" w:rsidP="00B55B60">
      <w:r>
        <w:t>Diese Variablen müssen aus dem Interview „herausgehört“</w:t>
      </w:r>
      <w:r w:rsidR="00F007DF">
        <w:t xml:space="preserve"> oder diplomatisch erfragt werden.</w:t>
      </w:r>
    </w:p>
    <w:p w:rsidR="008B540E" w:rsidRDefault="008B540E">
      <w:r>
        <w:br w:type="page"/>
      </w:r>
    </w:p>
    <w:p w:rsidR="00775765" w:rsidRDefault="00775765" w:rsidP="008B540E">
      <w:pPr>
        <w:pStyle w:val="berschrift1"/>
      </w:pPr>
      <w:bookmarkStart w:id="17" w:name="_Toc287520108"/>
      <w:r>
        <w:lastRenderedPageBreak/>
        <w:t>Interviewfragen</w:t>
      </w:r>
      <w:bookmarkEnd w:id="17"/>
    </w:p>
    <w:p w:rsidR="00775765" w:rsidRDefault="00775765" w:rsidP="00775765">
      <w:pPr>
        <w:pStyle w:val="berschrift2"/>
      </w:pPr>
      <w:bookmarkStart w:id="18" w:name="_Toc287520109"/>
      <w:r>
        <w:t>Formular Isa Sabani</w:t>
      </w:r>
      <w:bookmarkEnd w:id="18"/>
    </w:p>
    <w:p w:rsidR="0068541C" w:rsidRPr="0068541C" w:rsidRDefault="0068541C" w:rsidP="0068541C">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775765" w:rsidTr="00700FFC">
        <w:tc>
          <w:tcPr>
            <w:tcW w:w="1809" w:type="dxa"/>
          </w:tcPr>
          <w:p w:rsidR="00775765" w:rsidRDefault="00775765" w:rsidP="00775765">
            <w:r>
              <w:t>Attribut</w:t>
            </w:r>
          </w:p>
        </w:tc>
        <w:tc>
          <w:tcPr>
            <w:tcW w:w="7797" w:type="dxa"/>
          </w:tcPr>
          <w:p w:rsidR="00775765" w:rsidRDefault="00775765" w:rsidP="00775765">
            <w:r>
              <w:t>Wert</w:t>
            </w:r>
          </w:p>
        </w:tc>
      </w:tr>
      <w:tr w:rsidR="00775765" w:rsidTr="00700FFC">
        <w:tc>
          <w:tcPr>
            <w:tcW w:w="1809" w:type="dxa"/>
          </w:tcPr>
          <w:p w:rsidR="00775765" w:rsidRDefault="00775765" w:rsidP="00775765">
            <w:r>
              <w:t>Name</w:t>
            </w:r>
          </w:p>
        </w:tc>
        <w:tc>
          <w:tcPr>
            <w:tcW w:w="7797" w:type="dxa"/>
          </w:tcPr>
          <w:p w:rsidR="00775765" w:rsidRDefault="00775765" w:rsidP="00775765">
            <w:r>
              <w:t>Isa Sabani</w:t>
            </w:r>
          </w:p>
        </w:tc>
      </w:tr>
      <w:tr w:rsidR="00775765" w:rsidTr="00700FFC">
        <w:tc>
          <w:tcPr>
            <w:tcW w:w="1809" w:type="dxa"/>
          </w:tcPr>
          <w:p w:rsidR="00775765" w:rsidRDefault="00775765" w:rsidP="00775765">
            <w:r>
              <w:t>Firma</w:t>
            </w:r>
          </w:p>
        </w:tc>
        <w:tc>
          <w:tcPr>
            <w:tcW w:w="7797" w:type="dxa"/>
          </w:tcPr>
          <w:p w:rsidR="00775765" w:rsidRDefault="00775765" w:rsidP="00775765">
            <w:proofErr w:type="spellStart"/>
            <w:r>
              <w:t>Sanhei</w:t>
            </w:r>
            <w:proofErr w:type="spellEnd"/>
            <w:r>
              <w:t xml:space="preserve"> AG (Sanitär Heizungen)</w:t>
            </w:r>
          </w:p>
        </w:tc>
      </w:tr>
      <w:tr w:rsidR="00775765" w:rsidTr="00700FFC">
        <w:tc>
          <w:tcPr>
            <w:tcW w:w="1809" w:type="dxa"/>
          </w:tcPr>
          <w:p w:rsidR="00775765" w:rsidRDefault="00775765" w:rsidP="00775765">
            <w:r>
              <w:t>Funktion</w:t>
            </w:r>
          </w:p>
        </w:tc>
        <w:tc>
          <w:tcPr>
            <w:tcW w:w="7797" w:type="dxa"/>
          </w:tcPr>
          <w:p w:rsidR="00775765" w:rsidRDefault="00775765" w:rsidP="00775765">
            <w:r>
              <w:t>Monteur</w:t>
            </w:r>
          </w:p>
        </w:tc>
      </w:tr>
      <w:tr w:rsidR="00775765" w:rsidTr="00700FFC">
        <w:tc>
          <w:tcPr>
            <w:tcW w:w="1809" w:type="dxa"/>
          </w:tcPr>
          <w:p w:rsidR="00775765" w:rsidRDefault="00775765" w:rsidP="00775765">
            <w:r>
              <w:t>Aufgaben</w:t>
            </w:r>
          </w:p>
        </w:tc>
        <w:tc>
          <w:tcPr>
            <w:tcW w:w="7797" w:type="dxa"/>
          </w:tcPr>
          <w:p w:rsidR="00775765" w:rsidRPr="00775765" w:rsidRDefault="00775765" w:rsidP="00775765">
            <w:pPr>
              <w:numPr>
                <w:ilvl w:val="0"/>
                <w:numId w:val="17"/>
              </w:numPr>
            </w:pPr>
            <w:r w:rsidRPr="00775765">
              <w:t>Reparaturen</w:t>
            </w:r>
          </w:p>
          <w:p w:rsidR="00775765" w:rsidRPr="00775765" w:rsidRDefault="00775765" w:rsidP="00775765">
            <w:pPr>
              <w:numPr>
                <w:ilvl w:val="0"/>
                <w:numId w:val="17"/>
              </w:numPr>
            </w:pPr>
            <w:r w:rsidRPr="00775765">
              <w:t>Umbauten</w:t>
            </w:r>
          </w:p>
          <w:p w:rsidR="00775765" w:rsidRPr="00775765" w:rsidRDefault="00775765" w:rsidP="00775765">
            <w:pPr>
              <w:numPr>
                <w:ilvl w:val="0"/>
                <w:numId w:val="17"/>
              </w:numPr>
            </w:pPr>
            <w:r w:rsidRPr="00775765">
              <w:t>Solar-Energie</w:t>
            </w:r>
          </w:p>
          <w:p w:rsidR="00775765" w:rsidRPr="00775765" w:rsidRDefault="00775765" w:rsidP="00775765">
            <w:pPr>
              <w:numPr>
                <w:ilvl w:val="0"/>
                <w:numId w:val="17"/>
              </w:numPr>
            </w:pPr>
            <w:r w:rsidRPr="00775765">
              <w:t>Wärmepumpen</w:t>
            </w:r>
          </w:p>
          <w:p w:rsidR="00775765" w:rsidRDefault="00775765" w:rsidP="00775765">
            <w:pPr>
              <w:numPr>
                <w:ilvl w:val="0"/>
                <w:numId w:val="17"/>
              </w:numPr>
            </w:pPr>
            <w:r w:rsidRPr="00775765">
              <w:t>Öl-, Gas-, Holz-Heizungen</w:t>
            </w:r>
          </w:p>
          <w:p w:rsidR="00700FFC" w:rsidRDefault="00700FFC" w:rsidP="00700FFC"/>
          <w:p w:rsidR="00700FFC" w:rsidRDefault="00700FFC" w:rsidP="00700FFC"/>
          <w:p w:rsidR="00700FFC" w:rsidRDefault="00700FFC" w:rsidP="00700FFC"/>
          <w:p w:rsidR="00700FFC" w:rsidRDefault="00700FFC" w:rsidP="00700FFC"/>
          <w:p w:rsidR="00700FFC" w:rsidRDefault="00700FFC" w:rsidP="00700FFC"/>
        </w:tc>
      </w:tr>
      <w:tr w:rsidR="00775765" w:rsidTr="00700FFC">
        <w:tc>
          <w:tcPr>
            <w:tcW w:w="1809" w:type="dxa"/>
          </w:tcPr>
          <w:p w:rsidR="00775765" w:rsidRDefault="0079139A" w:rsidP="00775765">
            <w:r>
              <w:t>Output &amp; Kommunikation</w:t>
            </w:r>
          </w:p>
          <w:p w:rsidR="008A58FC" w:rsidRDefault="008A58FC" w:rsidP="00775765">
            <w:r>
              <w:t>(</w:t>
            </w:r>
            <w:r w:rsidR="00025CAB">
              <w:t>muss bestätigt werden)</w:t>
            </w:r>
          </w:p>
        </w:tc>
        <w:tc>
          <w:tcPr>
            <w:tcW w:w="7797" w:type="dxa"/>
          </w:tcPr>
          <w:p w:rsidR="00775765" w:rsidRDefault="0079139A" w:rsidP="00775765">
            <w:r>
              <w:rPr>
                <w:noProof/>
                <w:lang w:eastAsia="de-CH"/>
              </w:rPr>
              <w:drawing>
                <wp:inline distT="0" distB="0" distL="0" distR="0" wp14:anchorId="5B43E595" wp14:editId="56CB6556">
                  <wp:extent cx="4548146" cy="3204376"/>
                  <wp:effectExtent l="38100" t="19050" r="24130" b="342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Default="00700FFC" w:rsidP="00775765"/>
          <w:p w:rsidR="00700FFC" w:rsidRPr="00775765" w:rsidRDefault="00700FFC" w:rsidP="00775765"/>
        </w:tc>
      </w:tr>
      <w:tr w:rsidR="00BF7A3E" w:rsidTr="00700FFC">
        <w:tc>
          <w:tcPr>
            <w:tcW w:w="1809" w:type="dxa"/>
          </w:tcPr>
          <w:p w:rsidR="00BF7A3E" w:rsidRDefault="004E2553" w:rsidP="00775765">
            <w:r>
              <w:lastRenderedPageBreak/>
              <w:t>Informationen für Arbeit benötigt</w:t>
            </w:r>
          </w:p>
          <w:p w:rsidR="00AF109B" w:rsidRDefault="00AF109B" w:rsidP="00AF109B">
            <w:r>
              <w:t>(muss bestätigt werden)</w:t>
            </w:r>
          </w:p>
        </w:tc>
        <w:tc>
          <w:tcPr>
            <w:tcW w:w="7797" w:type="dxa"/>
          </w:tcPr>
          <w:p w:rsidR="00BF7A3E" w:rsidRDefault="004E2553" w:rsidP="004E2553">
            <w:pPr>
              <w:pStyle w:val="Listenabsatz"/>
              <w:numPr>
                <w:ilvl w:val="0"/>
                <w:numId w:val="17"/>
              </w:numPr>
              <w:rPr>
                <w:noProof/>
                <w:lang w:eastAsia="de-CH"/>
              </w:rPr>
            </w:pPr>
            <w:r>
              <w:rPr>
                <w:noProof/>
                <w:lang w:eastAsia="de-CH"/>
              </w:rPr>
              <w:t>Kunde, Adresse</w:t>
            </w:r>
          </w:p>
          <w:p w:rsidR="004E2553" w:rsidRDefault="004E2553" w:rsidP="004E2553">
            <w:pPr>
              <w:pStyle w:val="Listenabsatz"/>
              <w:numPr>
                <w:ilvl w:val="0"/>
                <w:numId w:val="17"/>
              </w:numPr>
              <w:rPr>
                <w:noProof/>
                <w:lang w:eastAsia="de-CH"/>
              </w:rPr>
            </w:pPr>
            <w:r>
              <w:rPr>
                <w:noProof/>
                <w:lang w:eastAsia="de-CH"/>
              </w:rPr>
              <w:t>Problem: Was muss beim Kunden erledigt werden</w:t>
            </w:r>
          </w:p>
          <w:p w:rsidR="004E2553" w:rsidRDefault="004E2553" w:rsidP="004E2553">
            <w:pPr>
              <w:pStyle w:val="Listenabsatz"/>
              <w:numPr>
                <w:ilvl w:val="0"/>
                <w:numId w:val="17"/>
              </w:numPr>
              <w:rPr>
                <w:noProof/>
                <w:lang w:eastAsia="de-CH"/>
              </w:rPr>
            </w:pPr>
            <w:r>
              <w:rPr>
                <w:noProof/>
                <w:lang w:eastAsia="de-CH"/>
              </w:rPr>
              <w:t>Terminfindung</w:t>
            </w:r>
          </w:p>
          <w:p w:rsidR="004E2553" w:rsidRDefault="004E2553" w:rsidP="004E2553">
            <w:pPr>
              <w:pStyle w:val="Listenabsatz"/>
              <w:numPr>
                <w:ilvl w:val="0"/>
                <w:numId w:val="17"/>
              </w:numPr>
              <w:rPr>
                <w:noProof/>
                <w:lang w:eastAsia="de-CH"/>
              </w:rPr>
            </w:pPr>
            <w:r>
              <w:rPr>
                <w:noProof/>
                <w:lang w:eastAsia="de-CH"/>
              </w:rPr>
              <w:t>Benötigtes Material</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AF109B" w:rsidTr="00700FFC">
        <w:tc>
          <w:tcPr>
            <w:tcW w:w="1809" w:type="dxa"/>
          </w:tcPr>
          <w:p w:rsidR="00AF109B" w:rsidRDefault="00AF109B" w:rsidP="00775765">
            <w:r>
              <w:t>Werdegang</w:t>
            </w:r>
          </w:p>
        </w:tc>
        <w:tc>
          <w:tcPr>
            <w:tcW w:w="7797" w:type="dxa"/>
          </w:tcPr>
          <w:p w:rsidR="00AF109B" w:rsidRDefault="00AF109B"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p w:rsidR="00700FFC" w:rsidRDefault="00700FFC" w:rsidP="00AF109B">
            <w:pPr>
              <w:rPr>
                <w:noProof/>
                <w:lang w:eastAsia="de-CH"/>
              </w:rPr>
            </w:pPr>
          </w:p>
        </w:tc>
      </w:tr>
      <w:tr w:rsidR="00AF109B" w:rsidTr="00700FFC">
        <w:tc>
          <w:tcPr>
            <w:tcW w:w="1809" w:type="dxa"/>
          </w:tcPr>
          <w:p w:rsidR="00AF109B" w:rsidRDefault="00C73FD2" w:rsidP="00775765">
            <w:r>
              <w:t>Erfolgsmessung</w:t>
            </w:r>
          </w:p>
        </w:tc>
        <w:tc>
          <w:tcPr>
            <w:tcW w:w="7797" w:type="dxa"/>
          </w:tcPr>
          <w:p w:rsidR="00AF109B" w:rsidRDefault="00C73FD2" w:rsidP="00C73FD2">
            <w:pPr>
              <w:pStyle w:val="Listenabsatz"/>
              <w:numPr>
                <w:ilvl w:val="0"/>
                <w:numId w:val="17"/>
              </w:numPr>
              <w:rPr>
                <w:noProof/>
                <w:lang w:eastAsia="de-CH"/>
              </w:rPr>
            </w:pPr>
            <w:r>
              <w:rPr>
                <w:noProof/>
                <w:lang w:eastAsia="de-CH"/>
              </w:rPr>
              <w:t>Zufriedener Kunde</w:t>
            </w:r>
          </w:p>
          <w:p w:rsidR="00C73FD2" w:rsidRDefault="00C73FD2" w:rsidP="00C73FD2">
            <w:pPr>
              <w:pStyle w:val="Listenabsatz"/>
              <w:numPr>
                <w:ilvl w:val="0"/>
                <w:numId w:val="17"/>
              </w:numPr>
              <w:rPr>
                <w:noProof/>
                <w:lang w:eastAsia="de-CH"/>
              </w:rPr>
            </w:pPr>
            <w:r>
              <w:rPr>
                <w:noProof/>
                <w:lang w:eastAsia="de-CH"/>
              </w:rPr>
              <w:t>Korrekter Rapport, Rechnung kann daraus generiert werden (sehr wichtig)</w:t>
            </w: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p w:rsidR="00700FFC" w:rsidRDefault="00700FFC" w:rsidP="00700FFC">
            <w:pPr>
              <w:rPr>
                <w:noProof/>
                <w:lang w:eastAsia="de-CH"/>
              </w:rPr>
            </w:pPr>
          </w:p>
        </w:tc>
      </w:tr>
      <w:tr w:rsidR="00C73FD2" w:rsidTr="00700FFC">
        <w:tc>
          <w:tcPr>
            <w:tcW w:w="1809" w:type="dxa"/>
          </w:tcPr>
          <w:p w:rsidR="00C73FD2" w:rsidRDefault="00C73FD2" w:rsidP="00775765">
            <w:r>
              <w:t>Probleme bei der Arbeit</w:t>
            </w:r>
          </w:p>
        </w:tc>
        <w:tc>
          <w:tcPr>
            <w:tcW w:w="7797" w:type="dxa"/>
          </w:tcPr>
          <w:p w:rsidR="00C73FD2" w:rsidRDefault="00C73FD2"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p w:rsidR="00667BF5" w:rsidRDefault="00667BF5" w:rsidP="0011365D">
            <w:pPr>
              <w:rPr>
                <w:noProof/>
                <w:lang w:eastAsia="de-CH"/>
              </w:rPr>
            </w:pPr>
          </w:p>
        </w:tc>
      </w:tr>
      <w:tr w:rsidR="005F7467" w:rsidTr="00700FFC">
        <w:tc>
          <w:tcPr>
            <w:tcW w:w="1809" w:type="dxa"/>
          </w:tcPr>
          <w:p w:rsidR="005F7467" w:rsidRDefault="00E20CB6" w:rsidP="00E20CB6">
            <w:r>
              <w:t>Guter Ablauf</w:t>
            </w:r>
          </w:p>
        </w:tc>
        <w:tc>
          <w:tcPr>
            <w:tcW w:w="7797" w:type="dxa"/>
          </w:tcPr>
          <w:p w:rsidR="005C119F" w:rsidRDefault="005C119F" w:rsidP="005C119F">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F7467" w:rsidRDefault="005C119F" w:rsidP="005C119F">
            <w:pPr>
              <w:pStyle w:val="Listenabsatz"/>
              <w:numPr>
                <w:ilvl w:val="0"/>
                <w:numId w:val="17"/>
              </w:numPr>
              <w:rPr>
                <w:noProof/>
                <w:lang w:eastAsia="de-CH"/>
              </w:rPr>
            </w:pPr>
            <w:r>
              <w:rPr>
                <w:noProof/>
                <w:lang w:eastAsia="de-CH"/>
              </w:rPr>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5C119F" w:rsidRDefault="005C119F" w:rsidP="005C119F">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tc>
      </w:tr>
      <w:tr w:rsidR="00E20CB6" w:rsidTr="00700FFC">
        <w:tc>
          <w:tcPr>
            <w:tcW w:w="1809" w:type="dxa"/>
          </w:tcPr>
          <w:p w:rsidR="00E20CB6" w:rsidRDefault="00E20CB6" w:rsidP="00E20CB6">
            <w:r>
              <w:t>Schlechter Ablauf</w:t>
            </w:r>
          </w:p>
        </w:tc>
        <w:tc>
          <w:tcPr>
            <w:tcW w:w="7797" w:type="dxa"/>
          </w:tcPr>
          <w:p w:rsidR="00667BF5" w:rsidRDefault="00667BF5" w:rsidP="00667BF5">
            <w:pPr>
              <w:pStyle w:val="Listenabsatz"/>
              <w:numPr>
                <w:ilvl w:val="0"/>
                <w:numId w:val="17"/>
              </w:numPr>
              <w:rPr>
                <w:noProof/>
                <w:lang w:eastAsia="de-CH"/>
              </w:rPr>
            </w:pPr>
            <w:r>
              <w:rPr>
                <w:noProof/>
                <w:lang w:eastAsia="de-CH"/>
              </w:rPr>
              <w:t>Kundenanfrage:</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lastRenderedPageBreak/>
              <w:t>Terminvereinbarung:</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Kundenbesuch:</w:t>
            </w: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rPr>
                <w:noProof/>
                <w:lang w:eastAsia="de-CH"/>
              </w:rPr>
            </w:pPr>
          </w:p>
          <w:p w:rsidR="00667BF5" w:rsidRDefault="00667BF5" w:rsidP="00667BF5">
            <w:pPr>
              <w:pStyle w:val="Listenabsatz"/>
              <w:numPr>
                <w:ilvl w:val="0"/>
                <w:numId w:val="17"/>
              </w:numPr>
              <w:rPr>
                <w:noProof/>
                <w:lang w:eastAsia="de-CH"/>
              </w:rPr>
            </w:pPr>
            <w:r>
              <w:rPr>
                <w:noProof/>
                <w:lang w:eastAsia="de-CH"/>
              </w:rPr>
              <w:t>Rapport:</w:t>
            </w:r>
          </w:p>
          <w:p w:rsidR="00667BF5" w:rsidRDefault="00667BF5" w:rsidP="00667BF5">
            <w:pPr>
              <w:rPr>
                <w:noProof/>
                <w:lang w:eastAsia="de-CH"/>
              </w:rPr>
            </w:pPr>
          </w:p>
          <w:p w:rsidR="00667BF5" w:rsidRDefault="00667BF5" w:rsidP="00667BF5">
            <w:pPr>
              <w:rPr>
                <w:noProof/>
                <w:lang w:eastAsia="de-CH"/>
              </w:rPr>
            </w:pPr>
          </w:p>
          <w:p w:rsidR="00E20CB6" w:rsidRDefault="00E20CB6" w:rsidP="00667BF5">
            <w:pPr>
              <w:rPr>
                <w:noProof/>
                <w:lang w:eastAsia="de-CH"/>
              </w:rPr>
            </w:pPr>
          </w:p>
        </w:tc>
      </w:tr>
      <w:tr w:rsidR="00B86CD3" w:rsidTr="003B0CFA">
        <w:tc>
          <w:tcPr>
            <w:tcW w:w="1809" w:type="dxa"/>
          </w:tcPr>
          <w:p w:rsidR="00B86CD3" w:rsidRDefault="00B86CD3" w:rsidP="00B86CD3">
            <w:pPr>
              <w:rPr>
                <w:noProof/>
                <w:lang w:eastAsia="de-CH"/>
              </w:rPr>
            </w:pPr>
            <w:r>
              <w:rPr>
                <w:noProof/>
                <w:lang w:eastAsia="de-CH"/>
              </w:rPr>
              <w:lastRenderedPageBreak/>
              <w:t>Warum ist es schlecht gelaufen?</w:t>
            </w:r>
          </w:p>
          <w:p w:rsidR="00B86CD3" w:rsidRDefault="00B86CD3" w:rsidP="00B86CD3">
            <w:pPr>
              <w:rPr>
                <w:noProof/>
                <w:lang w:eastAsia="de-CH"/>
              </w:rPr>
            </w:pPr>
            <w:r>
              <w:rPr>
                <w:noProof/>
                <w:lang w:eastAsia="de-CH"/>
              </w:rPr>
              <w:t>An was ist es gelegen?</w:t>
            </w:r>
          </w:p>
          <w:p w:rsidR="00B86CD3" w:rsidRDefault="00B86CD3" w:rsidP="003B0CFA"/>
        </w:tc>
        <w:tc>
          <w:tcPr>
            <w:tcW w:w="7797" w:type="dxa"/>
          </w:tcPr>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p w:rsidR="00B86CD3" w:rsidRDefault="00B86CD3" w:rsidP="003B0CFA">
            <w:pPr>
              <w:rPr>
                <w:noProof/>
                <w:lang w:eastAsia="de-CH"/>
              </w:rPr>
            </w:pPr>
          </w:p>
        </w:tc>
      </w:tr>
      <w:tr w:rsidR="00544F65" w:rsidTr="00700FFC">
        <w:tc>
          <w:tcPr>
            <w:tcW w:w="1809" w:type="dxa"/>
          </w:tcPr>
          <w:p w:rsidR="00544F65" w:rsidRDefault="00544F65" w:rsidP="003B0CFA">
            <w:r>
              <w:t>Arbeitsumgebung (Material, Auto, Telefon)</w:t>
            </w:r>
          </w:p>
        </w:tc>
        <w:tc>
          <w:tcPr>
            <w:tcW w:w="7797" w:type="dxa"/>
          </w:tcPr>
          <w:p w:rsidR="00544F65" w:rsidRDefault="00544F6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p w:rsidR="00667BF5" w:rsidRDefault="00667BF5" w:rsidP="003B0CFA">
            <w:pPr>
              <w:rPr>
                <w:noProof/>
                <w:lang w:eastAsia="de-CH"/>
              </w:rPr>
            </w:pPr>
          </w:p>
        </w:tc>
      </w:tr>
      <w:tr w:rsidR="00E20CB6" w:rsidTr="00700FFC">
        <w:tc>
          <w:tcPr>
            <w:tcW w:w="1809" w:type="dxa"/>
          </w:tcPr>
          <w:p w:rsidR="00E20CB6" w:rsidRDefault="00F2533A" w:rsidP="00775765">
            <w:r>
              <w:t>(</w:t>
            </w:r>
            <w:proofErr w:type="spellStart"/>
            <w:r>
              <w:t>Inquiry</w:t>
            </w:r>
            <w:proofErr w:type="spellEnd"/>
            <w:r>
              <w:t xml:space="preserve"> Modus)</w:t>
            </w:r>
          </w:p>
        </w:tc>
        <w:tc>
          <w:tcPr>
            <w:tcW w:w="7797" w:type="dxa"/>
          </w:tcPr>
          <w:p w:rsidR="00E20CB6" w:rsidRDefault="00F2533A" w:rsidP="005F7467">
            <w:pPr>
              <w:rPr>
                <w:noProof/>
                <w:lang w:eastAsia="de-CH"/>
              </w:rPr>
            </w:pPr>
            <w:r>
              <w:rPr>
                <w:noProof/>
                <w:lang w:eastAsia="de-CH"/>
              </w:rPr>
              <w:t>Können wir diesen Fall genauer durchgehen? Ganz genau schauen.</w:t>
            </w:r>
          </w:p>
        </w:tc>
      </w:tr>
      <w:tr w:rsidR="005A26C9" w:rsidTr="00700FFC">
        <w:tc>
          <w:tcPr>
            <w:tcW w:w="1809" w:type="dxa"/>
          </w:tcPr>
          <w:p w:rsidR="005A26C9" w:rsidRDefault="00544F65" w:rsidP="00F2533A">
            <w:r>
              <w:t>Wie wird der Rapport geschrieben</w:t>
            </w:r>
            <w:r w:rsidR="00F2533A">
              <w:t>?</w:t>
            </w:r>
          </w:p>
        </w:tc>
        <w:tc>
          <w:tcPr>
            <w:tcW w:w="7797" w:type="dxa"/>
          </w:tcPr>
          <w:p w:rsidR="005A26C9" w:rsidRDefault="005A26C9"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F2533A" w:rsidTr="00700FFC">
        <w:tc>
          <w:tcPr>
            <w:tcW w:w="1809" w:type="dxa"/>
          </w:tcPr>
          <w:p w:rsidR="00F2533A" w:rsidRDefault="00F2533A" w:rsidP="001434FC">
            <w:r>
              <w:t>Beispiel für Rapport</w:t>
            </w:r>
            <w:r w:rsidR="001434FC">
              <w:t>.</w:t>
            </w:r>
            <w:r>
              <w:t xml:space="preserve"> Achtung: nicht wie es sein sollte, sondern wie es wirklich ist!</w:t>
            </w:r>
          </w:p>
        </w:tc>
        <w:tc>
          <w:tcPr>
            <w:tcW w:w="7797" w:type="dxa"/>
          </w:tcPr>
          <w:p w:rsidR="00F2533A" w:rsidRDefault="00F2533A"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4A33B5" w:rsidP="001434FC">
            <w:r>
              <w:t>Wie oft wird der Rapport abgegeben?</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4A33B5" w:rsidTr="00700FFC">
        <w:tc>
          <w:tcPr>
            <w:tcW w:w="1809" w:type="dxa"/>
          </w:tcPr>
          <w:p w:rsidR="004A33B5" w:rsidRDefault="00B83B45" w:rsidP="00B83B45">
            <w:r>
              <w:t>Wann und wie wird die Adresse erfasst? Und die verwendeten Materialien?</w:t>
            </w:r>
            <w:r w:rsidR="00DE3D70">
              <w:t xml:space="preserve"> </w:t>
            </w:r>
            <w:r w:rsidR="00216F7D">
              <w:t xml:space="preserve">Notiz </w:t>
            </w:r>
            <w:r w:rsidR="00DE3D70">
              <w:t>Zeitaufwand</w:t>
            </w:r>
            <w:r w:rsidR="00216F7D">
              <w:t xml:space="preserve"> / Datum</w:t>
            </w:r>
            <w:r w:rsidR="00DE3D70">
              <w:t>?</w:t>
            </w:r>
          </w:p>
        </w:tc>
        <w:tc>
          <w:tcPr>
            <w:tcW w:w="7797" w:type="dxa"/>
          </w:tcPr>
          <w:p w:rsidR="004A33B5" w:rsidRDefault="004A33B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p w:rsidR="003E72C0" w:rsidRDefault="003E72C0" w:rsidP="005F7467">
            <w:pPr>
              <w:rPr>
                <w:noProof/>
                <w:lang w:eastAsia="de-CH"/>
              </w:rPr>
            </w:pPr>
          </w:p>
        </w:tc>
      </w:tr>
      <w:tr w:rsidR="00B83B45" w:rsidTr="00700FFC">
        <w:tc>
          <w:tcPr>
            <w:tcW w:w="1809" w:type="dxa"/>
          </w:tcPr>
          <w:p w:rsidR="00B83B45" w:rsidRDefault="009F579D" w:rsidP="00B83B45">
            <w:r>
              <w:lastRenderedPageBreak/>
              <w:t xml:space="preserve">Was für Probleme gibt es </w:t>
            </w:r>
            <w:proofErr w:type="spellStart"/>
            <w:r>
              <w:t>im</w:t>
            </w:r>
            <w:proofErr w:type="spellEnd"/>
            <w:r>
              <w:t xml:space="preserve"> Bezug auf den Rapport?</w:t>
            </w:r>
          </w:p>
        </w:tc>
        <w:tc>
          <w:tcPr>
            <w:tcW w:w="7797" w:type="dxa"/>
          </w:tcPr>
          <w:p w:rsidR="00B83B45" w:rsidRDefault="00B83B4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163883" w:rsidTr="00700FFC">
        <w:tc>
          <w:tcPr>
            <w:tcW w:w="1809" w:type="dxa"/>
          </w:tcPr>
          <w:p w:rsidR="00163883" w:rsidRDefault="00CA4B8C" w:rsidP="00B83B45">
            <w:r>
              <w:t>Meinung zu aktuellem System</w:t>
            </w:r>
            <w:r w:rsidR="00AA0107">
              <w:t xml:space="preserve"> / Vorgehen</w:t>
            </w:r>
            <w:r w:rsidR="002D0E36">
              <w:t>?</w:t>
            </w:r>
          </w:p>
        </w:tc>
        <w:tc>
          <w:tcPr>
            <w:tcW w:w="7797" w:type="dxa"/>
          </w:tcPr>
          <w:p w:rsidR="00163883" w:rsidRDefault="00163883"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AA0107" w:rsidTr="00700FFC">
        <w:tc>
          <w:tcPr>
            <w:tcW w:w="1809" w:type="dxa"/>
          </w:tcPr>
          <w:p w:rsidR="00AA0107" w:rsidRDefault="00BF2E75" w:rsidP="00B83B45">
            <w:r>
              <w:t>Verbesserungswünsche / Idealvorstellung?</w:t>
            </w:r>
          </w:p>
        </w:tc>
        <w:tc>
          <w:tcPr>
            <w:tcW w:w="7797" w:type="dxa"/>
          </w:tcPr>
          <w:p w:rsidR="00AA0107" w:rsidRDefault="00AA0107"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p w:rsidR="00667BF5" w:rsidRDefault="00667BF5" w:rsidP="005F7467">
            <w:pPr>
              <w:rPr>
                <w:noProof/>
                <w:lang w:eastAsia="de-CH"/>
              </w:rPr>
            </w:pPr>
          </w:p>
        </w:tc>
      </w:tr>
      <w:tr w:rsidR="00BF2E75" w:rsidTr="00700FFC">
        <w:tc>
          <w:tcPr>
            <w:tcW w:w="1809" w:type="dxa"/>
          </w:tcPr>
          <w:p w:rsidR="00BF2E75" w:rsidRDefault="004E3C38" w:rsidP="00CB5F11">
            <w:r>
              <w:t>Fotos</w:t>
            </w:r>
          </w:p>
        </w:tc>
        <w:tc>
          <w:tcPr>
            <w:tcW w:w="7797" w:type="dxa"/>
          </w:tcPr>
          <w:p w:rsidR="00BF2E75" w:rsidRDefault="004E3C38" w:rsidP="004E3C38">
            <w:pPr>
              <w:pStyle w:val="Listenabsatz"/>
              <w:numPr>
                <w:ilvl w:val="0"/>
                <w:numId w:val="17"/>
              </w:numPr>
              <w:rPr>
                <w:noProof/>
                <w:lang w:eastAsia="de-CH"/>
              </w:rPr>
            </w:pPr>
            <w:r>
              <w:rPr>
                <w:noProof/>
                <w:lang w:eastAsia="de-CH"/>
              </w:rPr>
              <w:t>Generelle Situation</w:t>
            </w:r>
          </w:p>
          <w:p w:rsidR="00A700B2" w:rsidRDefault="00A700B2" w:rsidP="004E3C38">
            <w:pPr>
              <w:pStyle w:val="Listenabsatz"/>
              <w:numPr>
                <w:ilvl w:val="0"/>
                <w:numId w:val="17"/>
              </w:numPr>
              <w:rPr>
                <w:noProof/>
                <w:lang w:eastAsia="de-CH"/>
              </w:rPr>
            </w:pPr>
            <w:r>
              <w:rPr>
                <w:noProof/>
                <w:lang w:eastAsia="de-CH"/>
              </w:rPr>
              <w:t>Auftragsblatt</w:t>
            </w:r>
          </w:p>
          <w:p w:rsidR="00A700B2" w:rsidRDefault="00A700B2" w:rsidP="004E3C38">
            <w:pPr>
              <w:pStyle w:val="Listenabsatz"/>
              <w:numPr>
                <w:ilvl w:val="0"/>
                <w:numId w:val="17"/>
              </w:numPr>
              <w:rPr>
                <w:noProof/>
                <w:lang w:eastAsia="de-CH"/>
              </w:rPr>
            </w:pPr>
            <w:r>
              <w:rPr>
                <w:noProof/>
                <w:lang w:eastAsia="de-CH"/>
              </w:rPr>
              <w:t>Rapport</w:t>
            </w:r>
          </w:p>
          <w:p w:rsidR="00A700B2" w:rsidRDefault="00A700B2" w:rsidP="004E3C38">
            <w:pPr>
              <w:pStyle w:val="Listenabsatz"/>
              <w:numPr>
                <w:ilvl w:val="0"/>
                <w:numId w:val="17"/>
              </w:numPr>
              <w:rPr>
                <w:noProof/>
                <w:lang w:eastAsia="de-CH"/>
              </w:rPr>
            </w:pPr>
            <w:r>
              <w:rPr>
                <w:noProof/>
                <w:lang w:eastAsia="de-CH"/>
              </w:rPr>
              <w:t>Material</w:t>
            </w:r>
          </w:p>
          <w:p w:rsidR="00A700B2" w:rsidRDefault="00A700B2" w:rsidP="004E3C38">
            <w:pPr>
              <w:pStyle w:val="Listenabsatz"/>
              <w:numPr>
                <w:ilvl w:val="0"/>
                <w:numId w:val="17"/>
              </w:numPr>
              <w:rPr>
                <w:noProof/>
                <w:lang w:eastAsia="de-CH"/>
              </w:rPr>
            </w:pPr>
            <w:r>
              <w:rPr>
                <w:noProof/>
                <w:lang w:eastAsia="de-CH"/>
              </w:rPr>
              <w:t>Preisliste</w:t>
            </w:r>
          </w:p>
          <w:p w:rsidR="00A700B2" w:rsidRDefault="00A700B2" w:rsidP="004E3C38">
            <w:pPr>
              <w:pStyle w:val="Listenabsatz"/>
              <w:numPr>
                <w:ilvl w:val="0"/>
                <w:numId w:val="17"/>
              </w:numPr>
              <w:rPr>
                <w:noProof/>
                <w:lang w:eastAsia="de-CH"/>
              </w:rPr>
            </w:pPr>
            <w:r>
              <w:rPr>
                <w:noProof/>
                <w:lang w:eastAsia="de-CH"/>
              </w:rPr>
              <w:t>Arbeitssituation</w:t>
            </w:r>
          </w:p>
        </w:tc>
      </w:tr>
    </w:tbl>
    <w:p w:rsidR="00775765" w:rsidRDefault="00775765" w:rsidP="00775765"/>
    <w:p w:rsidR="009B3F93" w:rsidRDefault="009B3F93" w:rsidP="00775765">
      <w:r>
        <w:t>Weiteres:</w:t>
      </w:r>
    </w:p>
    <w:p w:rsidR="0069446F" w:rsidRDefault="0069446F">
      <w:r>
        <w:br w:type="page"/>
      </w:r>
    </w:p>
    <w:p w:rsidR="0069446F" w:rsidRDefault="0069446F" w:rsidP="0069446F">
      <w:pPr>
        <w:pStyle w:val="berschrift2"/>
      </w:pPr>
      <w:bookmarkStart w:id="19" w:name="_Toc287520110"/>
      <w:r>
        <w:lastRenderedPageBreak/>
        <w:t xml:space="preserve">Formular </w:t>
      </w:r>
      <w:r w:rsidR="0019016E">
        <w:t xml:space="preserve">Beat </w:t>
      </w:r>
      <w:proofErr w:type="spellStart"/>
      <w:r w:rsidR="0019016E">
        <w:t>Oechsli</w:t>
      </w:r>
      <w:bookmarkEnd w:id="19"/>
      <w:proofErr w:type="spellEnd"/>
    </w:p>
    <w:p w:rsidR="0069446F" w:rsidRPr="0068541C" w:rsidRDefault="0069446F" w:rsidP="0069446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69446F" w:rsidTr="003B0CFA">
        <w:tc>
          <w:tcPr>
            <w:tcW w:w="1809" w:type="dxa"/>
          </w:tcPr>
          <w:p w:rsidR="0069446F" w:rsidRDefault="0069446F" w:rsidP="003B0CFA">
            <w:r>
              <w:t>Attribut</w:t>
            </w:r>
          </w:p>
        </w:tc>
        <w:tc>
          <w:tcPr>
            <w:tcW w:w="7797" w:type="dxa"/>
          </w:tcPr>
          <w:p w:rsidR="0069446F" w:rsidRDefault="0069446F" w:rsidP="003B0CFA">
            <w:r>
              <w:t>Wert</w:t>
            </w:r>
          </w:p>
        </w:tc>
      </w:tr>
      <w:tr w:rsidR="0069446F" w:rsidTr="003B0CFA">
        <w:tc>
          <w:tcPr>
            <w:tcW w:w="1809" w:type="dxa"/>
          </w:tcPr>
          <w:p w:rsidR="0069446F" w:rsidRDefault="0069446F" w:rsidP="003B0CFA">
            <w:r>
              <w:t>Name</w:t>
            </w:r>
          </w:p>
        </w:tc>
        <w:tc>
          <w:tcPr>
            <w:tcW w:w="7797" w:type="dxa"/>
          </w:tcPr>
          <w:p w:rsidR="0069446F" w:rsidRDefault="0069446F" w:rsidP="0069446F">
            <w:r>
              <w:t xml:space="preserve">Beat </w:t>
            </w:r>
            <w:proofErr w:type="spellStart"/>
            <w:r>
              <w:t>Oechsli</w:t>
            </w:r>
            <w:proofErr w:type="spellEnd"/>
          </w:p>
        </w:tc>
      </w:tr>
      <w:tr w:rsidR="0069446F" w:rsidTr="003B0CFA">
        <w:tc>
          <w:tcPr>
            <w:tcW w:w="1809" w:type="dxa"/>
          </w:tcPr>
          <w:p w:rsidR="0069446F" w:rsidRDefault="0069446F" w:rsidP="003B0CFA">
            <w:r>
              <w:t>Firma</w:t>
            </w:r>
          </w:p>
        </w:tc>
        <w:tc>
          <w:tcPr>
            <w:tcW w:w="7797" w:type="dxa"/>
          </w:tcPr>
          <w:p w:rsidR="0069446F" w:rsidRDefault="0069446F" w:rsidP="003B0CFA">
            <w:proofErr w:type="spellStart"/>
            <w:r>
              <w:t>Sanhei</w:t>
            </w:r>
            <w:proofErr w:type="spellEnd"/>
            <w:r>
              <w:t xml:space="preserve"> AG (Sanitär Heizungen)</w:t>
            </w:r>
          </w:p>
        </w:tc>
      </w:tr>
      <w:tr w:rsidR="0069446F" w:rsidTr="003B0CFA">
        <w:tc>
          <w:tcPr>
            <w:tcW w:w="1809" w:type="dxa"/>
          </w:tcPr>
          <w:p w:rsidR="0069446F" w:rsidRDefault="0069446F" w:rsidP="003B0CFA">
            <w:r>
              <w:t>Funktion</w:t>
            </w:r>
          </w:p>
        </w:tc>
        <w:tc>
          <w:tcPr>
            <w:tcW w:w="7797" w:type="dxa"/>
          </w:tcPr>
          <w:p w:rsidR="0069446F" w:rsidRDefault="0069446F" w:rsidP="003B0CFA">
            <w:r>
              <w:t>Monteur</w:t>
            </w:r>
          </w:p>
        </w:tc>
      </w:tr>
      <w:tr w:rsidR="0069446F" w:rsidTr="003B0CFA">
        <w:tc>
          <w:tcPr>
            <w:tcW w:w="1809" w:type="dxa"/>
          </w:tcPr>
          <w:p w:rsidR="0069446F" w:rsidRDefault="0069446F" w:rsidP="003B0CFA">
            <w:r>
              <w:t>Aufgaben</w:t>
            </w:r>
          </w:p>
        </w:tc>
        <w:tc>
          <w:tcPr>
            <w:tcW w:w="7797" w:type="dxa"/>
          </w:tcPr>
          <w:p w:rsidR="0069446F" w:rsidRPr="00775765" w:rsidRDefault="0069446F" w:rsidP="003B0CFA">
            <w:pPr>
              <w:numPr>
                <w:ilvl w:val="0"/>
                <w:numId w:val="17"/>
              </w:numPr>
            </w:pPr>
            <w:r w:rsidRPr="00775765">
              <w:t>Reparaturen</w:t>
            </w:r>
          </w:p>
          <w:p w:rsidR="0069446F" w:rsidRPr="00775765" w:rsidRDefault="0069446F" w:rsidP="003B0CFA">
            <w:pPr>
              <w:numPr>
                <w:ilvl w:val="0"/>
                <w:numId w:val="17"/>
              </w:numPr>
            </w:pPr>
            <w:r w:rsidRPr="00775765">
              <w:t>Umbauten</w:t>
            </w:r>
          </w:p>
          <w:p w:rsidR="0069446F" w:rsidRPr="00775765" w:rsidRDefault="0069446F" w:rsidP="003B0CFA">
            <w:pPr>
              <w:numPr>
                <w:ilvl w:val="0"/>
                <w:numId w:val="17"/>
              </w:numPr>
            </w:pPr>
            <w:r w:rsidRPr="00775765">
              <w:t>Solar-Energie</w:t>
            </w:r>
          </w:p>
          <w:p w:rsidR="0069446F" w:rsidRPr="00775765" w:rsidRDefault="0069446F" w:rsidP="003B0CFA">
            <w:pPr>
              <w:numPr>
                <w:ilvl w:val="0"/>
                <w:numId w:val="17"/>
              </w:numPr>
            </w:pPr>
            <w:r w:rsidRPr="00775765">
              <w:t>Wärmepumpen</w:t>
            </w:r>
          </w:p>
          <w:p w:rsidR="0069446F" w:rsidRDefault="0069446F" w:rsidP="003B0CFA">
            <w:pPr>
              <w:numPr>
                <w:ilvl w:val="0"/>
                <w:numId w:val="17"/>
              </w:numPr>
            </w:pPr>
            <w:r w:rsidRPr="00775765">
              <w:t>Öl-, Gas-, Holz-Heizungen</w:t>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tc>
      </w:tr>
      <w:tr w:rsidR="0069446F" w:rsidTr="003B0CFA">
        <w:tc>
          <w:tcPr>
            <w:tcW w:w="1809" w:type="dxa"/>
          </w:tcPr>
          <w:p w:rsidR="0069446F" w:rsidRDefault="0069446F" w:rsidP="003B0CFA">
            <w:r>
              <w:t>Output &amp; Kommunikation</w:t>
            </w:r>
          </w:p>
          <w:p w:rsidR="0069446F" w:rsidRDefault="0069446F" w:rsidP="003B0CFA">
            <w:r>
              <w:t>(muss bestätigt werden)</w:t>
            </w:r>
          </w:p>
        </w:tc>
        <w:tc>
          <w:tcPr>
            <w:tcW w:w="7797" w:type="dxa"/>
          </w:tcPr>
          <w:p w:rsidR="0069446F" w:rsidRDefault="0069446F" w:rsidP="003B0CFA">
            <w:r>
              <w:rPr>
                <w:noProof/>
                <w:lang w:eastAsia="de-CH"/>
              </w:rPr>
              <w:drawing>
                <wp:inline distT="0" distB="0" distL="0" distR="0" wp14:anchorId="0FEDB65E" wp14:editId="2D79E9F3">
                  <wp:extent cx="4548146" cy="3204376"/>
                  <wp:effectExtent l="38100" t="19050" r="24130" b="342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Default="0069446F" w:rsidP="003B0CFA"/>
          <w:p w:rsidR="0069446F" w:rsidRPr="00775765" w:rsidRDefault="0069446F" w:rsidP="003B0CFA"/>
        </w:tc>
      </w:tr>
      <w:tr w:rsidR="0069446F" w:rsidTr="003B0CFA">
        <w:tc>
          <w:tcPr>
            <w:tcW w:w="1809" w:type="dxa"/>
          </w:tcPr>
          <w:p w:rsidR="0069446F" w:rsidRDefault="0069446F" w:rsidP="003B0CFA">
            <w:r>
              <w:lastRenderedPageBreak/>
              <w:t>Informationen für Arbeit benötigt</w:t>
            </w:r>
          </w:p>
          <w:p w:rsidR="0069446F" w:rsidRDefault="0069446F" w:rsidP="003B0CFA">
            <w:r>
              <w:t>(muss bestätigt werden)</w:t>
            </w:r>
          </w:p>
        </w:tc>
        <w:tc>
          <w:tcPr>
            <w:tcW w:w="7797" w:type="dxa"/>
          </w:tcPr>
          <w:p w:rsidR="0069446F" w:rsidRDefault="0069446F" w:rsidP="003B0CFA">
            <w:pPr>
              <w:pStyle w:val="Listenabsatz"/>
              <w:numPr>
                <w:ilvl w:val="0"/>
                <w:numId w:val="17"/>
              </w:numPr>
              <w:rPr>
                <w:noProof/>
                <w:lang w:eastAsia="de-CH"/>
              </w:rPr>
            </w:pPr>
            <w:r>
              <w:rPr>
                <w:noProof/>
                <w:lang w:eastAsia="de-CH"/>
              </w:rPr>
              <w:t>Kunde, Adresse</w:t>
            </w:r>
          </w:p>
          <w:p w:rsidR="0069446F" w:rsidRDefault="0069446F" w:rsidP="003B0CFA">
            <w:pPr>
              <w:pStyle w:val="Listenabsatz"/>
              <w:numPr>
                <w:ilvl w:val="0"/>
                <w:numId w:val="17"/>
              </w:numPr>
              <w:rPr>
                <w:noProof/>
                <w:lang w:eastAsia="de-CH"/>
              </w:rPr>
            </w:pPr>
            <w:r>
              <w:rPr>
                <w:noProof/>
                <w:lang w:eastAsia="de-CH"/>
              </w:rPr>
              <w:t>Problem: Was muss beim Kunden erledigt werden</w:t>
            </w:r>
          </w:p>
          <w:p w:rsidR="0069446F" w:rsidRDefault="0069446F" w:rsidP="003B0CFA">
            <w:pPr>
              <w:pStyle w:val="Listenabsatz"/>
              <w:numPr>
                <w:ilvl w:val="0"/>
                <w:numId w:val="17"/>
              </w:numPr>
              <w:rPr>
                <w:noProof/>
                <w:lang w:eastAsia="de-CH"/>
              </w:rPr>
            </w:pPr>
            <w:r>
              <w:rPr>
                <w:noProof/>
                <w:lang w:eastAsia="de-CH"/>
              </w:rPr>
              <w:t>Terminfindung</w:t>
            </w:r>
          </w:p>
          <w:p w:rsidR="0069446F" w:rsidRDefault="0069446F" w:rsidP="003B0CFA">
            <w:pPr>
              <w:pStyle w:val="Listenabsatz"/>
              <w:numPr>
                <w:ilvl w:val="0"/>
                <w:numId w:val="17"/>
              </w:numPr>
              <w:rPr>
                <w:noProof/>
                <w:lang w:eastAsia="de-CH"/>
              </w:rPr>
            </w:pPr>
            <w:r>
              <w:rPr>
                <w:noProof/>
                <w:lang w:eastAsia="de-CH"/>
              </w:rPr>
              <w:t>Benötigtes Material</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Werdegang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Erfolgsmessung</w:t>
            </w:r>
          </w:p>
        </w:tc>
        <w:tc>
          <w:tcPr>
            <w:tcW w:w="7797" w:type="dxa"/>
          </w:tcPr>
          <w:p w:rsidR="0069446F" w:rsidRDefault="0069446F" w:rsidP="003B0CFA">
            <w:pPr>
              <w:pStyle w:val="Listenabsatz"/>
              <w:numPr>
                <w:ilvl w:val="0"/>
                <w:numId w:val="17"/>
              </w:numPr>
              <w:rPr>
                <w:noProof/>
                <w:lang w:eastAsia="de-CH"/>
              </w:rPr>
            </w:pPr>
            <w:r>
              <w:rPr>
                <w:noProof/>
                <w:lang w:eastAsia="de-CH"/>
              </w:rPr>
              <w:t>Zufriedener Kunde</w:t>
            </w:r>
          </w:p>
          <w:p w:rsidR="0069446F" w:rsidRDefault="0069446F" w:rsidP="003B0CFA">
            <w:pPr>
              <w:pStyle w:val="Listenabsatz"/>
              <w:numPr>
                <w:ilvl w:val="0"/>
                <w:numId w:val="17"/>
              </w:numPr>
              <w:rPr>
                <w:noProof/>
                <w:lang w:eastAsia="de-CH"/>
              </w:rPr>
            </w:pPr>
            <w:r>
              <w:rPr>
                <w:noProof/>
                <w:lang w:eastAsia="de-CH"/>
              </w:rPr>
              <w:t>Korrekter Rapport, Rechnung kann daraus generiert werden (sehr wichtig)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Probleme bei der Arbeit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Guter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Schlechter Ablauf</w:t>
            </w:r>
          </w:p>
        </w:tc>
        <w:tc>
          <w:tcPr>
            <w:tcW w:w="7797" w:type="dxa"/>
          </w:tcPr>
          <w:p w:rsidR="0069446F" w:rsidRDefault="0069446F" w:rsidP="003B0CFA">
            <w:pPr>
              <w:pStyle w:val="Listenabsatz"/>
              <w:numPr>
                <w:ilvl w:val="0"/>
                <w:numId w:val="17"/>
              </w:numPr>
              <w:rPr>
                <w:noProof/>
                <w:lang w:eastAsia="de-CH"/>
              </w:rPr>
            </w:pPr>
            <w:r>
              <w:rPr>
                <w:noProof/>
                <w:lang w:eastAsia="de-CH"/>
              </w:rPr>
              <w:t>Kundenanfrage:</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lastRenderedPageBreak/>
              <w:t>Terminvereinbarung:</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Kundenbesuch:</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3E72C0" w:rsidTr="003B0CFA">
        <w:tc>
          <w:tcPr>
            <w:tcW w:w="1809" w:type="dxa"/>
          </w:tcPr>
          <w:p w:rsidR="003E72C0" w:rsidRDefault="003E72C0" w:rsidP="003B0CFA">
            <w:pPr>
              <w:rPr>
                <w:noProof/>
                <w:lang w:eastAsia="de-CH"/>
              </w:rPr>
            </w:pPr>
            <w:r>
              <w:rPr>
                <w:noProof/>
                <w:lang w:eastAsia="de-CH"/>
              </w:rPr>
              <w:lastRenderedPageBreak/>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tc>
      </w:tr>
      <w:tr w:rsidR="0069446F" w:rsidTr="003B0CFA">
        <w:tc>
          <w:tcPr>
            <w:tcW w:w="1809" w:type="dxa"/>
          </w:tcPr>
          <w:p w:rsidR="0069446F" w:rsidRDefault="0069446F" w:rsidP="003B0CFA">
            <w:r>
              <w:t>Arbeitsumgebung (Material, Auto, Telefon)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t>
            </w:r>
            <w:proofErr w:type="spellStart"/>
            <w:r>
              <w:t>Inquiry</w:t>
            </w:r>
            <w:proofErr w:type="spellEnd"/>
            <w:r>
              <w:t xml:space="preserve"> Modus)</w:t>
            </w:r>
          </w:p>
        </w:tc>
        <w:tc>
          <w:tcPr>
            <w:tcW w:w="7797" w:type="dxa"/>
          </w:tcPr>
          <w:p w:rsidR="0069446F" w:rsidRDefault="0069446F" w:rsidP="003B0CFA">
            <w:pPr>
              <w:rPr>
                <w:noProof/>
                <w:lang w:eastAsia="de-CH"/>
              </w:rPr>
            </w:pPr>
            <w:r>
              <w:rPr>
                <w:noProof/>
                <w:lang w:eastAsia="de-CH"/>
              </w:rPr>
              <w:t>Können wir diesen Fall genauer durchgehen? Ganz genau schauen.</w:t>
            </w:r>
          </w:p>
        </w:tc>
      </w:tr>
      <w:tr w:rsidR="0069446F" w:rsidTr="003B0CFA">
        <w:tc>
          <w:tcPr>
            <w:tcW w:w="1809" w:type="dxa"/>
          </w:tcPr>
          <w:p w:rsidR="0069446F" w:rsidRDefault="0069446F" w:rsidP="003B0CFA">
            <w:r>
              <w:t>Wie wird der Rapport geschrieben?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Beispiel für Rapport. Achtung: nicht wie es sein sollte, sondern wie es wirklich ist!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Wie oft wird der Rapport abgegeben?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Wann und wie wird die Adresse erfasst? Und die verwendeten Materialien? Notiz Zeitaufwand / Datum?</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lastRenderedPageBreak/>
              <w:t xml:space="preserve">Was für Probleme gibt es </w:t>
            </w:r>
            <w:proofErr w:type="spellStart"/>
            <w:r>
              <w:t>im</w:t>
            </w:r>
            <w:proofErr w:type="spellEnd"/>
            <w:r>
              <w:t xml:space="preserve"> Bezug auf den Rapport?</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Meinung zu aktuellem System / Vorgehen?</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Verbesserungswünsche / Idealvorstellung?</w:t>
            </w:r>
          </w:p>
        </w:tc>
        <w:tc>
          <w:tcPr>
            <w:tcW w:w="7797" w:type="dxa"/>
          </w:tcPr>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p w:rsidR="0069446F" w:rsidRDefault="0069446F" w:rsidP="003B0CFA">
            <w:pPr>
              <w:rPr>
                <w:noProof/>
                <w:lang w:eastAsia="de-CH"/>
              </w:rPr>
            </w:pPr>
          </w:p>
        </w:tc>
      </w:tr>
      <w:tr w:rsidR="0069446F" w:rsidTr="003B0CFA">
        <w:tc>
          <w:tcPr>
            <w:tcW w:w="1809" w:type="dxa"/>
          </w:tcPr>
          <w:p w:rsidR="0069446F" w:rsidRDefault="0069446F" w:rsidP="003B0CFA">
            <w:r>
              <w:t>Fotos</w:t>
            </w:r>
          </w:p>
        </w:tc>
        <w:tc>
          <w:tcPr>
            <w:tcW w:w="7797" w:type="dxa"/>
          </w:tcPr>
          <w:p w:rsidR="0069446F" w:rsidRDefault="0069446F" w:rsidP="003B0CFA">
            <w:pPr>
              <w:pStyle w:val="Listenabsatz"/>
              <w:numPr>
                <w:ilvl w:val="0"/>
                <w:numId w:val="17"/>
              </w:numPr>
              <w:rPr>
                <w:noProof/>
                <w:lang w:eastAsia="de-CH"/>
              </w:rPr>
            </w:pPr>
            <w:r>
              <w:rPr>
                <w:noProof/>
                <w:lang w:eastAsia="de-CH"/>
              </w:rPr>
              <w:t>Generelle Situation</w:t>
            </w:r>
          </w:p>
          <w:p w:rsidR="0069446F" w:rsidRDefault="0069446F" w:rsidP="003B0CFA">
            <w:pPr>
              <w:pStyle w:val="Listenabsatz"/>
              <w:numPr>
                <w:ilvl w:val="0"/>
                <w:numId w:val="17"/>
              </w:numPr>
              <w:rPr>
                <w:noProof/>
                <w:lang w:eastAsia="de-CH"/>
              </w:rPr>
            </w:pPr>
            <w:r>
              <w:rPr>
                <w:noProof/>
                <w:lang w:eastAsia="de-CH"/>
              </w:rPr>
              <w:t>Auftragsblatt</w:t>
            </w:r>
          </w:p>
          <w:p w:rsidR="0069446F" w:rsidRDefault="0069446F" w:rsidP="003B0CFA">
            <w:pPr>
              <w:pStyle w:val="Listenabsatz"/>
              <w:numPr>
                <w:ilvl w:val="0"/>
                <w:numId w:val="17"/>
              </w:numPr>
              <w:rPr>
                <w:noProof/>
                <w:lang w:eastAsia="de-CH"/>
              </w:rPr>
            </w:pPr>
            <w:r>
              <w:rPr>
                <w:noProof/>
                <w:lang w:eastAsia="de-CH"/>
              </w:rPr>
              <w:t>Rapport</w:t>
            </w:r>
          </w:p>
          <w:p w:rsidR="0069446F" w:rsidRDefault="0069446F" w:rsidP="003B0CFA">
            <w:pPr>
              <w:pStyle w:val="Listenabsatz"/>
              <w:numPr>
                <w:ilvl w:val="0"/>
                <w:numId w:val="17"/>
              </w:numPr>
              <w:rPr>
                <w:noProof/>
                <w:lang w:eastAsia="de-CH"/>
              </w:rPr>
            </w:pPr>
            <w:r>
              <w:rPr>
                <w:noProof/>
                <w:lang w:eastAsia="de-CH"/>
              </w:rPr>
              <w:t>Material</w:t>
            </w:r>
          </w:p>
          <w:p w:rsidR="0069446F" w:rsidRDefault="0069446F" w:rsidP="003B0CFA">
            <w:pPr>
              <w:pStyle w:val="Listenabsatz"/>
              <w:numPr>
                <w:ilvl w:val="0"/>
                <w:numId w:val="17"/>
              </w:numPr>
              <w:rPr>
                <w:noProof/>
                <w:lang w:eastAsia="de-CH"/>
              </w:rPr>
            </w:pPr>
            <w:r>
              <w:rPr>
                <w:noProof/>
                <w:lang w:eastAsia="de-CH"/>
              </w:rPr>
              <w:t>Preisliste</w:t>
            </w:r>
          </w:p>
          <w:p w:rsidR="0069446F" w:rsidRDefault="0069446F" w:rsidP="003B0CFA">
            <w:pPr>
              <w:pStyle w:val="Listenabsatz"/>
              <w:numPr>
                <w:ilvl w:val="0"/>
                <w:numId w:val="17"/>
              </w:numPr>
              <w:rPr>
                <w:noProof/>
                <w:lang w:eastAsia="de-CH"/>
              </w:rPr>
            </w:pPr>
            <w:r>
              <w:rPr>
                <w:noProof/>
                <w:lang w:eastAsia="de-CH"/>
              </w:rPr>
              <w:t>Arbeitssituation</w:t>
            </w:r>
          </w:p>
        </w:tc>
      </w:tr>
    </w:tbl>
    <w:p w:rsidR="0069446F" w:rsidRDefault="0069446F" w:rsidP="0069446F"/>
    <w:p w:rsidR="0069446F" w:rsidRPr="00775765" w:rsidRDefault="0069446F" w:rsidP="0069446F">
      <w:r>
        <w:t>Weiteres:</w:t>
      </w:r>
    </w:p>
    <w:p w:rsidR="00B572CF" w:rsidRDefault="00B572CF">
      <w:r>
        <w:br w:type="page"/>
      </w:r>
    </w:p>
    <w:p w:rsidR="00B572CF" w:rsidRDefault="00B572CF" w:rsidP="00B572CF">
      <w:pPr>
        <w:pStyle w:val="berschrift2"/>
      </w:pPr>
      <w:bookmarkStart w:id="20" w:name="_Toc287520111"/>
      <w:r>
        <w:lastRenderedPageBreak/>
        <w:t>Formular Christina Elmer</w:t>
      </w:r>
      <w:bookmarkEnd w:id="20"/>
    </w:p>
    <w:p w:rsidR="00B572CF" w:rsidRPr="0068541C" w:rsidRDefault="00B572CF" w:rsidP="00B572CF">
      <w:r w:rsidRPr="0068541C">
        <w:t>1. Sich selber vorstellen 2. Firma vorstellen 3. Projekt vorstellen 4. Vertraulichkeit garantieren (Frage ob richtiger Name verwendet werden darf)</w:t>
      </w:r>
      <w:r>
        <w:t>.</w:t>
      </w:r>
    </w:p>
    <w:tbl>
      <w:tblPr>
        <w:tblStyle w:val="Tabellenraster"/>
        <w:tblW w:w="9606" w:type="dxa"/>
        <w:tblLayout w:type="fixed"/>
        <w:tblLook w:val="04A0" w:firstRow="1" w:lastRow="0" w:firstColumn="1" w:lastColumn="0" w:noHBand="0" w:noVBand="1"/>
      </w:tblPr>
      <w:tblGrid>
        <w:gridCol w:w="1809"/>
        <w:gridCol w:w="7797"/>
      </w:tblGrid>
      <w:tr w:rsidR="00B572CF" w:rsidTr="003B0CFA">
        <w:tc>
          <w:tcPr>
            <w:tcW w:w="1809" w:type="dxa"/>
          </w:tcPr>
          <w:p w:rsidR="00B572CF" w:rsidRDefault="00B572CF" w:rsidP="003B0CFA">
            <w:r>
              <w:t>Attribut</w:t>
            </w:r>
          </w:p>
        </w:tc>
        <w:tc>
          <w:tcPr>
            <w:tcW w:w="7797" w:type="dxa"/>
          </w:tcPr>
          <w:p w:rsidR="00B572CF" w:rsidRDefault="00B572CF" w:rsidP="003B0CFA">
            <w:r>
              <w:t>Wert</w:t>
            </w:r>
          </w:p>
        </w:tc>
      </w:tr>
      <w:tr w:rsidR="00B572CF" w:rsidTr="003B0CFA">
        <w:tc>
          <w:tcPr>
            <w:tcW w:w="1809" w:type="dxa"/>
          </w:tcPr>
          <w:p w:rsidR="00B572CF" w:rsidRDefault="00B572CF" w:rsidP="003B0CFA">
            <w:r>
              <w:t>Name</w:t>
            </w:r>
          </w:p>
        </w:tc>
        <w:tc>
          <w:tcPr>
            <w:tcW w:w="7797" w:type="dxa"/>
          </w:tcPr>
          <w:p w:rsidR="00B572CF" w:rsidRDefault="00B572CF" w:rsidP="003B0CFA">
            <w:r>
              <w:t>Christina Elmer</w:t>
            </w:r>
          </w:p>
        </w:tc>
      </w:tr>
      <w:tr w:rsidR="00B572CF" w:rsidTr="003B0CFA">
        <w:tc>
          <w:tcPr>
            <w:tcW w:w="1809" w:type="dxa"/>
          </w:tcPr>
          <w:p w:rsidR="00B572CF" w:rsidRDefault="00B572CF" w:rsidP="003B0CFA">
            <w:r>
              <w:t>Firma</w:t>
            </w:r>
          </w:p>
        </w:tc>
        <w:tc>
          <w:tcPr>
            <w:tcW w:w="7797" w:type="dxa"/>
          </w:tcPr>
          <w:p w:rsidR="00B572CF" w:rsidRDefault="00B572CF" w:rsidP="003B0CFA">
            <w:proofErr w:type="spellStart"/>
            <w:r>
              <w:t>Sanhei</w:t>
            </w:r>
            <w:proofErr w:type="spellEnd"/>
            <w:r>
              <w:t xml:space="preserve"> AG (Sanitär Heizungen)</w:t>
            </w:r>
          </w:p>
        </w:tc>
      </w:tr>
      <w:tr w:rsidR="00B572CF" w:rsidTr="003B0CFA">
        <w:tc>
          <w:tcPr>
            <w:tcW w:w="1809" w:type="dxa"/>
          </w:tcPr>
          <w:p w:rsidR="00B572CF" w:rsidRDefault="00B572CF" w:rsidP="003B0CFA">
            <w:r>
              <w:t>Funktion</w:t>
            </w:r>
          </w:p>
        </w:tc>
        <w:tc>
          <w:tcPr>
            <w:tcW w:w="7797" w:type="dxa"/>
          </w:tcPr>
          <w:p w:rsidR="00B572CF" w:rsidRDefault="00B572CF" w:rsidP="003B0CFA">
            <w:r>
              <w:t>Monteur</w:t>
            </w:r>
          </w:p>
        </w:tc>
      </w:tr>
      <w:tr w:rsidR="00B572CF" w:rsidTr="003B0CFA">
        <w:tc>
          <w:tcPr>
            <w:tcW w:w="1809" w:type="dxa"/>
          </w:tcPr>
          <w:p w:rsidR="00B572CF" w:rsidRDefault="00B572CF" w:rsidP="003B0CFA">
            <w:r>
              <w:t>Aufgaben</w:t>
            </w:r>
          </w:p>
        </w:tc>
        <w:tc>
          <w:tcPr>
            <w:tcW w:w="7797" w:type="dxa"/>
          </w:tcPr>
          <w:p w:rsidR="00B572CF" w:rsidRPr="00775765" w:rsidRDefault="00B572CF" w:rsidP="003B0CFA">
            <w:pPr>
              <w:numPr>
                <w:ilvl w:val="0"/>
                <w:numId w:val="17"/>
              </w:numPr>
            </w:pPr>
            <w:r w:rsidRPr="00775765">
              <w:t>Reparaturen</w:t>
            </w:r>
          </w:p>
          <w:p w:rsidR="00B572CF" w:rsidRPr="00775765" w:rsidRDefault="00B572CF" w:rsidP="003B0CFA">
            <w:pPr>
              <w:numPr>
                <w:ilvl w:val="0"/>
                <w:numId w:val="17"/>
              </w:numPr>
            </w:pPr>
            <w:r w:rsidRPr="00775765">
              <w:t>Umbauten</w:t>
            </w:r>
          </w:p>
          <w:p w:rsidR="00B572CF" w:rsidRPr="00775765" w:rsidRDefault="00B572CF" w:rsidP="003B0CFA">
            <w:pPr>
              <w:numPr>
                <w:ilvl w:val="0"/>
                <w:numId w:val="17"/>
              </w:numPr>
            </w:pPr>
            <w:r w:rsidRPr="00775765">
              <w:t>Solar-Energie</w:t>
            </w:r>
          </w:p>
          <w:p w:rsidR="00B572CF" w:rsidRPr="00775765" w:rsidRDefault="00B572CF" w:rsidP="003B0CFA">
            <w:pPr>
              <w:numPr>
                <w:ilvl w:val="0"/>
                <w:numId w:val="17"/>
              </w:numPr>
            </w:pPr>
            <w:r w:rsidRPr="00775765">
              <w:t>Wärmepumpen</w:t>
            </w:r>
          </w:p>
          <w:p w:rsidR="00B572CF" w:rsidRDefault="00B572CF" w:rsidP="003B0CFA">
            <w:pPr>
              <w:numPr>
                <w:ilvl w:val="0"/>
                <w:numId w:val="17"/>
              </w:numPr>
            </w:pPr>
            <w:r w:rsidRPr="00775765">
              <w:t>Öl-, Gas-, Holz-Heizungen</w:t>
            </w:r>
          </w:p>
          <w:p w:rsidR="00B572CF" w:rsidRDefault="00B572CF" w:rsidP="003B0CFA"/>
          <w:p w:rsidR="00B572CF" w:rsidRDefault="00B572CF" w:rsidP="003B0CFA"/>
          <w:p w:rsidR="00B572CF" w:rsidRDefault="00B572CF" w:rsidP="003B0CFA"/>
          <w:p w:rsidR="00B572CF" w:rsidRDefault="00B572CF" w:rsidP="003B0CFA"/>
          <w:p w:rsidR="00B572CF" w:rsidRDefault="00B572CF" w:rsidP="003B0CFA"/>
        </w:tc>
      </w:tr>
      <w:tr w:rsidR="00B572CF" w:rsidTr="003B0CFA">
        <w:tc>
          <w:tcPr>
            <w:tcW w:w="1809" w:type="dxa"/>
          </w:tcPr>
          <w:p w:rsidR="00B572CF" w:rsidRDefault="00B572CF" w:rsidP="003B0CFA">
            <w:r>
              <w:t>Output &amp; Kommunikation</w:t>
            </w:r>
          </w:p>
          <w:p w:rsidR="00B572CF" w:rsidRDefault="00B572CF" w:rsidP="003B0CFA">
            <w:r>
              <w:t>(muss bestätigt werden)</w:t>
            </w:r>
          </w:p>
        </w:tc>
        <w:tc>
          <w:tcPr>
            <w:tcW w:w="7797" w:type="dxa"/>
          </w:tcPr>
          <w:p w:rsidR="00B572CF" w:rsidRDefault="00B572CF" w:rsidP="003B0CFA">
            <w:r>
              <w:rPr>
                <w:noProof/>
                <w:lang w:eastAsia="de-CH"/>
              </w:rPr>
              <w:drawing>
                <wp:inline distT="0" distB="0" distL="0" distR="0" wp14:anchorId="0D994E8C" wp14:editId="4D66FA4B">
                  <wp:extent cx="4548146" cy="3204376"/>
                  <wp:effectExtent l="38100" t="19050" r="24130" b="342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Default="00B572CF" w:rsidP="003B0CFA"/>
          <w:p w:rsidR="00B572CF" w:rsidRPr="00775765" w:rsidRDefault="00B572CF" w:rsidP="003B0CFA"/>
        </w:tc>
      </w:tr>
      <w:tr w:rsidR="00B572CF" w:rsidTr="003B0CFA">
        <w:tc>
          <w:tcPr>
            <w:tcW w:w="1809" w:type="dxa"/>
          </w:tcPr>
          <w:p w:rsidR="00B572CF" w:rsidRDefault="00B572CF" w:rsidP="003B0CFA">
            <w:r>
              <w:lastRenderedPageBreak/>
              <w:t>Informationen für Arbeit benötigt</w:t>
            </w:r>
          </w:p>
          <w:p w:rsidR="00B572CF" w:rsidRDefault="00B572CF" w:rsidP="003B0CFA">
            <w:r>
              <w:t>(muss bestätigt werden)</w:t>
            </w:r>
          </w:p>
        </w:tc>
        <w:tc>
          <w:tcPr>
            <w:tcW w:w="7797" w:type="dxa"/>
          </w:tcPr>
          <w:p w:rsidR="00B572CF" w:rsidRDefault="00B572CF" w:rsidP="003B0CFA">
            <w:pPr>
              <w:pStyle w:val="Listenabsatz"/>
              <w:numPr>
                <w:ilvl w:val="0"/>
                <w:numId w:val="17"/>
              </w:numPr>
              <w:rPr>
                <w:noProof/>
                <w:lang w:eastAsia="de-CH"/>
              </w:rPr>
            </w:pPr>
            <w:r>
              <w:rPr>
                <w:noProof/>
                <w:lang w:eastAsia="de-CH"/>
              </w:rPr>
              <w:t>Kunde, Adresse</w:t>
            </w:r>
          </w:p>
          <w:p w:rsidR="00B572CF" w:rsidRDefault="00B572CF" w:rsidP="003B0CFA">
            <w:pPr>
              <w:pStyle w:val="Listenabsatz"/>
              <w:numPr>
                <w:ilvl w:val="0"/>
                <w:numId w:val="17"/>
              </w:numPr>
              <w:rPr>
                <w:noProof/>
                <w:lang w:eastAsia="de-CH"/>
              </w:rPr>
            </w:pPr>
            <w:r>
              <w:rPr>
                <w:noProof/>
                <w:lang w:eastAsia="de-CH"/>
              </w:rPr>
              <w:t>Problem: Was muss beim Kunden erledigt werden</w:t>
            </w:r>
          </w:p>
          <w:p w:rsidR="00B572CF" w:rsidRDefault="00B572CF" w:rsidP="003B0CFA">
            <w:pPr>
              <w:pStyle w:val="Listenabsatz"/>
              <w:numPr>
                <w:ilvl w:val="0"/>
                <w:numId w:val="17"/>
              </w:numPr>
              <w:rPr>
                <w:noProof/>
                <w:lang w:eastAsia="de-CH"/>
              </w:rPr>
            </w:pPr>
            <w:r>
              <w:rPr>
                <w:noProof/>
                <w:lang w:eastAsia="de-CH"/>
              </w:rPr>
              <w:t>Terminfindung</w:t>
            </w:r>
          </w:p>
          <w:p w:rsidR="00B572CF" w:rsidRDefault="00B572CF" w:rsidP="003B0CFA">
            <w:pPr>
              <w:pStyle w:val="Listenabsatz"/>
              <w:numPr>
                <w:ilvl w:val="0"/>
                <w:numId w:val="17"/>
              </w:numPr>
              <w:rPr>
                <w:noProof/>
                <w:lang w:eastAsia="de-CH"/>
              </w:rPr>
            </w:pPr>
            <w:r>
              <w:rPr>
                <w:noProof/>
                <w:lang w:eastAsia="de-CH"/>
              </w:rPr>
              <w:t>Benötigtes Material</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Werdegang</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Erfolgsmessung</w:t>
            </w:r>
          </w:p>
        </w:tc>
        <w:tc>
          <w:tcPr>
            <w:tcW w:w="7797" w:type="dxa"/>
          </w:tcPr>
          <w:p w:rsidR="00B572CF" w:rsidRDefault="00B572CF" w:rsidP="003B0CFA">
            <w:pPr>
              <w:pStyle w:val="Listenabsatz"/>
              <w:numPr>
                <w:ilvl w:val="0"/>
                <w:numId w:val="17"/>
              </w:numPr>
              <w:rPr>
                <w:noProof/>
                <w:lang w:eastAsia="de-CH"/>
              </w:rPr>
            </w:pPr>
            <w:r>
              <w:rPr>
                <w:noProof/>
                <w:lang w:eastAsia="de-CH"/>
              </w:rPr>
              <w:t>Zufriedener Kunde</w:t>
            </w:r>
          </w:p>
          <w:p w:rsidR="00B572CF" w:rsidRDefault="00B572CF" w:rsidP="003B0CFA">
            <w:pPr>
              <w:pStyle w:val="Listenabsatz"/>
              <w:numPr>
                <w:ilvl w:val="0"/>
                <w:numId w:val="17"/>
              </w:numPr>
              <w:rPr>
                <w:noProof/>
                <w:lang w:eastAsia="de-CH"/>
              </w:rPr>
            </w:pPr>
            <w:r>
              <w:rPr>
                <w:noProof/>
                <w:lang w:eastAsia="de-CH"/>
              </w:rPr>
              <w:t>Korrekter Rapport, Rechnung kann daraus generiert werden (sehr wichtig)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Probleme bei der Arbeit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Guter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Schlechter Ablauf</w:t>
            </w:r>
          </w:p>
        </w:tc>
        <w:tc>
          <w:tcPr>
            <w:tcW w:w="7797" w:type="dxa"/>
          </w:tcPr>
          <w:p w:rsidR="00B572CF" w:rsidRDefault="00B572CF" w:rsidP="003B0CFA">
            <w:pPr>
              <w:pStyle w:val="Listenabsatz"/>
              <w:numPr>
                <w:ilvl w:val="0"/>
                <w:numId w:val="17"/>
              </w:numPr>
              <w:rPr>
                <w:noProof/>
                <w:lang w:eastAsia="de-CH"/>
              </w:rPr>
            </w:pPr>
            <w:r>
              <w:rPr>
                <w:noProof/>
                <w:lang w:eastAsia="de-CH"/>
              </w:rPr>
              <w:t>Kundenanfrage:</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lastRenderedPageBreak/>
              <w:t>Terminvereinbarung:</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Kundenbesuch:</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3E72C0" w:rsidTr="003B0CFA">
        <w:tc>
          <w:tcPr>
            <w:tcW w:w="1809" w:type="dxa"/>
          </w:tcPr>
          <w:p w:rsidR="003E72C0" w:rsidRDefault="003E72C0" w:rsidP="003B0CFA">
            <w:pPr>
              <w:rPr>
                <w:noProof/>
                <w:lang w:eastAsia="de-CH"/>
              </w:rPr>
            </w:pPr>
            <w:r>
              <w:rPr>
                <w:noProof/>
                <w:lang w:eastAsia="de-CH"/>
              </w:rPr>
              <w:lastRenderedPageBreak/>
              <w:t>Warum ist es schlecht gelaufen?</w:t>
            </w:r>
          </w:p>
          <w:p w:rsidR="003E72C0" w:rsidRDefault="003E72C0" w:rsidP="003B0CFA">
            <w:pPr>
              <w:rPr>
                <w:noProof/>
                <w:lang w:eastAsia="de-CH"/>
              </w:rPr>
            </w:pPr>
            <w:r>
              <w:rPr>
                <w:noProof/>
                <w:lang w:eastAsia="de-CH"/>
              </w:rPr>
              <w:t>An was ist es gelegen?</w:t>
            </w:r>
          </w:p>
          <w:p w:rsidR="003E72C0" w:rsidRDefault="003E72C0" w:rsidP="003B0CFA"/>
        </w:tc>
        <w:tc>
          <w:tcPr>
            <w:tcW w:w="7797" w:type="dxa"/>
          </w:tcPr>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tc>
      </w:tr>
      <w:tr w:rsidR="00B572CF" w:rsidTr="003B0CFA">
        <w:tc>
          <w:tcPr>
            <w:tcW w:w="1809" w:type="dxa"/>
          </w:tcPr>
          <w:p w:rsidR="00B572CF" w:rsidRDefault="00B572CF" w:rsidP="003B0CFA">
            <w:r>
              <w:t>Arbeitsumgebung (Material, Auto, Telefon)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t>
            </w:r>
            <w:proofErr w:type="spellStart"/>
            <w:r>
              <w:t>Inquiry</w:t>
            </w:r>
            <w:proofErr w:type="spellEnd"/>
            <w:r>
              <w:t xml:space="preserve"> Modus)</w:t>
            </w:r>
          </w:p>
        </w:tc>
        <w:tc>
          <w:tcPr>
            <w:tcW w:w="7797" w:type="dxa"/>
          </w:tcPr>
          <w:p w:rsidR="00B572CF" w:rsidRDefault="00B572CF" w:rsidP="003B0CFA">
            <w:pPr>
              <w:rPr>
                <w:noProof/>
                <w:lang w:eastAsia="de-CH"/>
              </w:rPr>
            </w:pPr>
            <w:r>
              <w:rPr>
                <w:noProof/>
                <w:lang w:eastAsia="de-CH"/>
              </w:rPr>
              <w:t>Können wir diesen Fall genauer durchgehen? Ganz genau schauen.</w:t>
            </w:r>
          </w:p>
        </w:tc>
      </w:tr>
      <w:tr w:rsidR="00B572CF" w:rsidTr="003B0CFA">
        <w:tc>
          <w:tcPr>
            <w:tcW w:w="1809" w:type="dxa"/>
          </w:tcPr>
          <w:p w:rsidR="00B572CF" w:rsidRDefault="00B572CF" w:rsidP="003B0CFA">
            <w:r>
              <w:t>Wie wird der Rapport geschrieben?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Beispiel für Rapport. Achtung: nicht wie es sein sollte, sondern wie es wirklich ist!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Wie oft wird der Rapport abgegeben?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Wann und wie wird die Adresse erfasst? Und die verwendeten Materialien? Notiz Zeitaufwand / Datum?</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p>
          <w:p w:rsidR="003E72C0" w:rsidRDefault="003E72C0" w:rsidP="003B0CFA">
            <w:pPr>
              <w:rPr>
                <w:noProof/>
                <w:lang w:eastAsia="de-CH"/>
              </w:rPr>
            </w:pPr>
            <w:bookmarkStart w:id="21" w:name="_GoBack"/>
            <w:bookmarkEnd w:id="21"/>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lastRenderedPageBreak/>
              <w:t xml:space="preserve">Was für Probleme gibt es </w:t>
            </w:r>
            <w:proofErr w:type="spellStart"/>
            <w:r>
              <w:t>im</w:t>
            </w:r>
            <w:proofErr w:type="spellEnd"/>
            <w:r>
              <w:t xml:space="preserve"> Bezug auf den Rapport?</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Meinung zu aktuellem System / Vorgehen?</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Verbesserungswünsche / Idealvorstellung?</w:t>
            </w:r>
          </w:p>
        </w:tc>
        <w:tc>
          <w:tcPr>
            <w:tcW w:w="7797" w:type="dxa"/>
          </w:tcPr>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p w:rsidR="00B572CF" w:rsidRDefault="00B572CF" w:rsidP="003B0CFA">
            <w:pPr>
              <w:rPr>
                <w:noProof/>
                <w:lang w:eastAsia="de-CH"/>
              </w:rPr>
            </w:pPr>
          </w:p>
        </w:tc>
      </w:tr>
      <w:tr w:rsidR="00B572CF" w:rsidTr="003B0CFA">
        <w:tc>
          <w:tcPr>
            <w:tcW w:w="1809" w:type="dxa"/>
          </w:tcPr>
          <w:p w:rsidR="00B572CF" w:rsidRDefault="00B572CF" w:rsidP="003B0CFA">
            <w:r>
              <w:t>Fotos</w:t>
            </w:r>
          </w:p>
        </w:tc>
        <w:tc>
          <w:tcPr>
            <w:tcW w:w="7797" w:type="dxa"/>
          </w:tcPr>
          <w:p w:rsidR="00B572CF" w:rsidRDefault="00B572CF" w:rsidP="003B0CFA">
            <w:pPr>
              <w:pStyle w:val="Listenabsatz"/>
              <w:numPr>
                <w:ilvl w:val="0"/>
                <w:numId w:val="17"/>
              </w:numPr>
              <w:rPr>
                <w:noProof/>
                <w:lang w:eastAsia="de-CH"/>
              </w:rPr>
            </w:pPr>
            <w:r>
              <w:rPr>
                <w:noProof/>
                <w:lang w:eastAsia="de-CH"/>
              </w:rPr>
              <w:t>Generelle Situation</w:t>
            </w:r>
          </w:p>
          <w:p w:rsidR="00B572CF" w:rsidRDefault="00B572CF" w:rsidP="003B0CFA">
            <w:pPr>
              <w:pStyle w:val="Listenabsatz"/>
              <w:numPr>
                <w:ilvl w:val="0"/>
                <w:numId w:val="17"/>
              </w:numPr>
              <w:rPr>
                <w:noProof/>
                <w:lang w:eastAsia="de-CH"/>
              </w:rPr>
            </w:pPr>
            <w:r>
              <w:rPr>
                <w:noProof/>
                <w:lang w:eastAsia="de-CH"/>
              </w:rPr>
              <w:t>Auftragsblatt</w:t>
            </w:r>
          </w:p>
          <w:p w:rsidR="00B572CF" w:rsidRDefault="00B572CF" w:rsidP="003B0CFA">
            <w:pPr>
              <w:pStyle w:val="Listenabsatz"/>
              <w:numPr>
                <w:ilvl w:val="0"/>
                <w:numId w:val="17"/>
              </w:numPr>
              <w:rPr>
                <w:noProof/>
                <w:lang w:eastAsia="de-CH"/>
              </w:rPr>
            </w:pPr>
            <w:r>
              <w:rPr>
                <w:noProof/>
                <w:lang w:eastAsia="de-CH"/>
              </w:rPr>
              <w:t>Rapport</w:t>
            </w:r>
          </w:p>
          <w:p w:rsidR="00B572CF" w:rsidRDefault="00B572CF" w:rsidP="003B0CFA">
            <w:pPr>
              <w:pStyle w:val="Listenabsatz"/>
              <w:numPr>
                <w:ilvl w:val="0"/>
                <w:numId w:val="17"/>
              </w:numPr>
              <w:rPr>
                <w:noProof/>
                <w:lang w:eastAsia="de-CH"/>
              </w:rPr>
            </w:pPr>
            <w:r>
              <w:rPr>
                <w:noProof/>
                <w:lang w:eastAsia="de-CH"/>
              </w:rPr>
              <w:t>Material</w:t>
            </w:r>
          </w:p>
          <w:p w:rsidR="00B572CF" w:rsidRDefault="00B572CF" w:rsidP="003B0CFA">
            <w:pPr>
              <w:pStyle w:val="Listenabsatz"/>
              <w:numPr>
                <w:ilvl w:val="0"/>
                <w:numId w:val="17"/>
              </w:numPr>
              <w:rPr>
                <w:noProof/>
                <w:lang w:eastAsia="de-CH"/>
              </w:rPr>
            </w:pPr>
            <w:r>
              <w:rPr>
                <w:noProof/>
                <w:lang w:eastAsia="de-CH"/>
              </w:rPr>
              <w:t>Preisliste</w:t>
            </w:r>
          </w:p>
          <w:p w:rsidR="00B572CF" w:rsidRDefault="00B572CF" w:rsidP="003B0CFA">
            <w:pPr>
              <w:pStyle w:val="Listenabsatz"/>
              <w:numPr>
                <w:ilvl w:val="0"/>
                <w:numId w:val="17"/>
              </w:numPr>
              <w:rPr>
                <w:noProof/>
                <w:lang w:eastAsia="de-CH"/>
              </w:rPr>
            </w:pPr>
            <w:r>
              <w:rPr>
                <w:noProof/>
                <w:lang w:eastAsia="de-CH"/>
              </w:rPr>
              <w:t>Arbeitssituation</w:t>
            </w:r>
          </w:p>
        </w:tc>
      </w:tr>
    </w:tbl>
    <w:p w:rsidR="00B572CF" w:rsidRDefault="00B572CF" w:rsidP="00B572CF"/>
    <w:p w:rsidR="00B572CF" w:rsidRPr="00775765" w:rsidRDefault="00B572CF" w:rsidP="00B572CF">
      <w:r>
        <w:t>Weiteres:</w:t>
      </w:r>
    </w:p>
    <w:p w:rsidR="00B572CF" w:rsidRPr="00775765" w:rsidRDefault="00B572CF" w:rsidP="00B572CF"/>
    <w:p w:rsidR="0069446F" w:rsidRPr="00775765" w:rsidRDefault="0069446F" w:rsidP="00775765"/>
    <w:sectPr w:rsidR="0069446F" w:rsidRPr="00775765"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3A7" w:rsidRDefault="007663A7" w:rsidP="008F2373">
      <w:pPr>
        <w:spacing w:after="0"/>
      </w:pPr>
      <w:r>
        <w:separator/>
      </w:r>
    </w:p>
  </w:endnote>
  <w:endnote w:type="continuationSeparator" w:id="0">
    <w:p w:rsidR="007663A7" w:rsidRDefault="007663A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TD</w:t>
    </w:r>
    <w:r w:rsidR="008F2373" w:rsidRPr="00EE2AB1">
      <w:rPr>
        <w:lang w:val="en-GB"/>
      </w:rPr>
      <w:tab/>
    </w:r>
    <w:r w:rsidR="00AF4AE0">
      <w:fldChar w:fldCharType="begin"/>
    </w:r>
    <w:r>
      <w:instrText xml:space="preserve"> DATE  \@ "d. MMMM yyyy"  \* MERGEFORMAT </w:instrText>
    </w:r>
    <w:r w:rsidR="00AF4AE0">
      <w:fldChar w:fldCharType="separate"/>
    </w:r>
    <w:r w:rsidR="00B86CD3">
      <w:rPr>
        <w:noProof/>
      </w:rPr>
      <w:t>10. März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E72C0" w:rsidRPr="003E72C0">
      <w:rPr>
        <w:b/>
        <w:noProof/>
        <w:lang w:val="de-DE"/>
      </w:rPr>
      <w:t>15</w:t>
    </w:r>
    <w:r w:rsidR="00AF4AE0">
      <w:rPr>
        <w:b/>
      </w:rPr>
      <w:fldChar w:fldCharType="end"/>
    </w:r>
    <w:r w:rsidR="008F2373">
      <w:rPr>
        <w:lang w:val="de-DE"/>
      </w:rPr>
      <w:t xml:space="preserve"> von </w:t>
    </w:r>
    <w:r w:rsidR="007663A7">
      <w:fldChar w:fldCharType="begin"/>
    </w:r>
    <w:r w:rsidR="007663A7">
      <w:instrText>NUMPAGES  \* Arabic  \* MERGEFORMAT</w:instrText>
    </w:r>
    <w:r w:rsidR="007663A7">
      <w:fldChar w:fldCharType="separate"/>
    </w:r>
    <w:r w:rsidR="003E72C0" w:rsidRPr="003E72C0">
      <w:rPr>
        <w:b/>
        <w:noProof/>
        <w:lang w:val="de-DE"/>
      </w:rPr>
      <w:t>15</w:t>
    </w:r>
    <w:r w:rsidR="007663A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3A7" w:rsidRDefault="007663A7" w:rsidP="008F2373">
      <w:pPr>
        <w:spacing w:after="0"/>
      </w:pPr>
      <w:r>
        <w:separator/>
      </w:r>
    </w:p>
  </w:footnote>
  <w:footnote w:type="continuationSeparator" w:id="0">
    <w:p w:rsidR="007663A7" w:rsidRDefault="007663A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DF1ED7">
      <w:t xml:space="preserve">User Interfaces 2 </w:t>
    </w:r>
    <w:r w:rsidR="00DC4902">
      <w:t>-</w:t>
    </w:r>
    <w:r w:rsidR="000E21FD">
      <w:t xml:space="preserve"> Interview Plan</w:t>
    </w:r>
    <w:r w:rsidR="00DF1ED7">
      <w:t xml:space="preserve"> </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17"/>
  </w:num>
  <w:num w:numId="4">
    <w:abstractNumId w:val="15"/>
  </w:num>
  <w:num w:numId="5">
    <w:abstractNumId w:val="0"/>
  </w:num>
  <w:num w:numId="6">
    <w:abstractNumId w:val="1"/>
  </w:num>
  <w:num w:numId="7">
    <w:abstractNumId w:val="2"/>
  </w:num>
  <w:num w:numId="8">
    <w:abstractNumId w:val="3"/>
  </w:num>
  <w:num w:numId="9">
    <w:abstractNumId w:val="4"/>
  </w:num>
  <w:num w:numId="10">
    <w:abstractNumId w:val="5"/>
  </w:num>
  <w:num w:numId="11">
    <w:abstractNumId w:val="14"/>
  </w:num>
  <w:num w:numId="12">
    <w:abstractNumId w:val="7"/>
  </w:num>
  <w:num w:numId="13">
    <w:abstractNumId w:val="6"/>
  </w:num>
  <w:num w:numId="14">
    <w:abstractNumId w:val="11"/>
  </w:num>
  <w:num w:numId="15">
    <w:abstractNumId w:val="13"/>
  </w:num>
  <w:num w:numId="16">
    <w:abstractNumId w:val="16"/>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25CAB"/>
    <w:rsid w:val="000634E0"/>
    <w:rsid w:val="00097AB6"/>
    <w:rsid w:val="000B3F57"/>
    <w:rsid w:val="000B658F"/>
    <w:rsid w:val="000E21FD"/>
    <w:rsid w:val="000E71F7"/>
    <w:rsid w:val="0011365D"/>
    <w:rsid w:val="001217A3"/>
    <w:rsid w:val="001434FC"/>
    <w:rsid w:val="001609C2"/>
    <w:rsid w:val="00163883"/>
    <w:rsid w:val="00166698"/>
    <w:rsid w:val="0019016E"/>
    <w:rsid w:val="001B75AF"/>
    <w:rsid w:val="001B779C"/>
    <w:rsid w:val="001D17F5"/>
    <w:rsid w:val="001F1125"/>
    <w:rsid w:val="001F2A8C"/>
    <w:rsid w:val="00216F7D"/>
    <w:rsid w:val="00223137"/>
    <w:rsid w:val="0026560F"/>
    <w:rsid w:val="002A406A"/>
    <w:rsid w:val="002D0E36"/>
    <w:rsid w:val="002D6F1B"/>
    <w:rsid w:val="002E16A4"/>
    <w:rsid w:val="002E65A6"/>
    <w:rsid w:val="002F23FB"/>
    <w:rsid w:val="002F28DD"/>
    <w:rsid w:val="00353578"/>
    <w:rsid w:val="003928A3"/>
    <w:rsid w:val="003A0ADD"/>
    <w:rsid w:val="003A4730"/>
    <w:rsid w:val="003A5C55"/>
    <w:rsid w:val="003C3BB7"/>
    <w:rsid w:val="003E40FB"/>
    <w:rsid w:val="003E72C0"/>
    <w:rsid w:val="0047431E"/>
    <w:rsid w:val="004A33B5"/>
    <w:rsid w:val="004A586C"/>
    <w:rsid w:val="004A6CAA"/>
    <w:rsid w:val="004E2553"/>
    <w:rsid w:val="004E3C38"/>
    <w:rsid w:val="005362C5"/>
    <w:rsid w:val="00544F65"/>
    <w:rsid w:val="00570A8F"/>
    <w:rsid w:val="005A26C9"/>
    <w:rsid w:val="005B081C"/>
    <w:rsid w:val="005C119F"/>
    <w:rsid w:val="005C1ECA"/>
    <w:rsid w:val="005E6C04"/>
    <w:rsid w:val="005F1292"/>
    <w:rsid w:val="005F7467"/>
    <w:rsid w:val="00607CF2"/>
    <w:rsid w:val="006156A4"/>
    <w:rsid w:val="00651384"/>
    <w:rsid w:val="00667BF5"/>
    <w:rsid w:val="0068541C"/>
    <w:rsid w:val="00685A9E"/>
    <w:rsid w:val="006939B6"/>
    <w:rsid w:val="0069446F"/>
    <w:rsid w:val="00695F14"/>
    <w:rsid w:val="006C6507"/>
    <w:rsid w:val="006F2255"/>
    <w:rsid w:val="00700FFC"/>
    <w:rsid w:val="0075029B"/>
    <w:rsid w:val="007537D1"/>
    <w:rsid w:val="007663A7"/>
    <w:rsid w:val="00766A65"/>
    <w:rsid w:val="00775765"/>
    <w:rsid w:val="0079139A"/>
    <w:rsid w:val="007A158A"/>
    <w:rsid w:val="007B442E"/>
    <w:rsid w:val="007D405F"/>
    <w:rsid w:val="007D7D1D"/>
    <w:rsid w:val="00870C31"/>
    <w:rsid w:val="008722E3"/>
    <w:rsid w:val="00873452"/>
    <w:rsid w:val="00881F74"/>
    <w:rsid w:val="00887085"/>
    <w:rsid w:val="008A4E18"/>
    <w:rsid w:val="008A58FC"/>
    <w:rsid w:val="008B2908"/>
    <w:rsid w:val="008B540E"/>
    <w:rsid w:val="008C54BF"/>
    <w:rsid w:val="008E328B"/>
    <w:rsid w:val="008F2373"/>
    <w:rsid w:val="008F5A0F"/>
    <w:rsid w:val="009030F0"/>
    <w:rsid w:val="00910AF9"/>
    <w:rsid w:val="00915411"/>
    <w:rsid w:val="00952B86"/>
    <w:rsid w:val="00982C51"/>
    <w:rsid w:val="009B3F93"/>
    <w:rsid w:val="009E7B6A"/>
    <w:rsid w:val="009F579D"/>
    <w:rsid w:val="00A06B4F"/>
    <w:rsid w:val="00A53880"/>
    <w:rsid w:val="00A611DF"/>
    <w:rsid w:val="00A67326"/>
    <w:rsid w:val="00A700B2"/>
    <w:rsid w:val="00A82BC4"/>
    <w:rsid w:val="00A951A8"/>
    <w:rsid w:val="00AA0107"/>
    <w:rsid w:val="00AA6E56"/>
    <w:rsid w:val="00AB51D5"/>
    <w:rsid w:val="00AC40CC"/>
    <w:rsid w:val="00AE119D"/>
    <w:rsid w:val="00AF109B"/>
    <w:rsid w:val="00AF4AE0"/>
    <w:rsid w:val="00B038C9"/>
    <w:rsid w:val="00B10239"/>
    <w:rsid w:val="00B1324E"/>
    <w:rsid w:val="00B55B60"/>
    <w:rsid w:val="00B56025"/>
    <w:rsid w:val="00B572CF"/>
    <w:rsid w:val="00B712B5"/>
    <w:rsid w:val="00B83B45"/>
    <w:rsid w:val="00B86CD3"/>
    <w:rsid w:val="00BB1425"/>
    <w:rsid w:val="00BE6DFC"/>
    <w:rsid w:val="00BF2E75"/>
    <w:rsid w:val="00BF7A3E"/>
    <w:rsid w:val="00C14F5B"/>
    <w:rsid w:val="00C22202"/>
    <w:rsid w:val="00C3352D"/>
    <w:rsid w:val="00C47BE9"/>
    <w:rsid w:val="00C73FD2"/>
    <w:rsid w:val="00C74BF5"/>
    <w:rsid w:val="00C85D28"/>
    <w:rsid w:val="00C9533A"/>
    <w:rsid w:val="00CA4B8C"/>
    <w:rsid w:val="00CB0412"/>
    <w:rsid w:val="00CB5F11"/>
    <w:rsid w:val="00CD42C7"/>
    <w:rsid w:val="00CE484B"/>
    <w:rsid w:val="00CE533D"/>
    <w:rsid w:val="00DC4902"/>
    <w:rsid w:val="00DE3D70"/>
    <w:rsid w:val="00DF1ED7"/>
    <w:rsid w:val="00DF6FD7"/>
    <w:rsid w:val="00E0412E"/>
    <w:rsid w:val="00E13BEF"/>
    <w:rsid w:val="00E20CB6"/>
    <w:rsid w:val="00E22264"/>
    <w:rsid w:val="00E41A6F"/>
    <w:rsid w:val="00E63CEE"/>
    <w:rsid w:val="00E711E0"/>
    <w:rsid w:val="00E84110"/>
    <w:rsid w:val="00E860CF"/>
    <w:rsid w:val="00E87169"/>
    <w:rsid w:val="00E9111B"/>
    <w:rsid w:val="00EC1269"/>
    <w:rsid w:val="00EE2AB1"/>
    <w:rsid w:val="00F007DF"/>
    <w:rsid w:val="00F2533A"/>
    <w:rsid w:val="00F42E13"/>
    <w:rsid w:val="00F559D6"/>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FE112178-D19F-48FE-A536-85243D5240C2}" type="presOf" srcId="{1FCA0E45-E878-4C87-8533-78A1620498E4}" destId="{664F7EB5-019C-4D10-B2D4-0E1284FEC277}" srcOrd="0" destOrd="0" presId="urn:microsoft.com/office/officeart/2005/8/layout/chevron2"/>
    <dgm:cxn modelId="{0E03B924-618D-44F2-B019-53CE41D12A71}" type="presOf" srcId="{06BE6AF8-F9F7-4192-B002-599371D430A7}" destId="{A310A819-9277-4E2A-99BE-98AAF9871817}" srcOrd="0" destOrd="1"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A44DEAAE-DBE0-4458-8705-9B72C792D4D0}" srcId="{3F8DD7B2-6E5D-4A6F-B684-50B184996540}" destId="{0E035DE8-96F2-492B-AFB2-CB22DE4D3E08}" srcOrd="2" destOrd="0" parTransId="{C6B1EF5A-E55D-44DD-9867-C21A5CEFAA18}" sibTransId="{E32A8DFF-50E2-4433-94ED-CFB586E80160}"/>
    <dgm:cxn modelId="{0D118009-A0A7-4AFF-B0CA-9522B48AC3F7}" type="presOf" srcId="{37ED2728-A500-4A6F-A517-1EEA51A1BF38}" destId="{A78C2F34-7684-4421-8E7E-0A90612E285D}" srcOrd="0" destOrd="0" presId="urn:microsoft.com/office/officeart/2005/8/layout/chevron2"/>
    <dgm:cxn modelId="{DF76F763-E401-44B7-BE64-A712C156055B}" type="presOf" srcId="{5091B129-A8C8-44FD-B7CA-D679B916365E}" destId="{A310A819-9277-4E2A-99BE-98AAF9871817}"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F5781972-5BD2-4DD0-9407-25BE295C74B6}" type="presOf" srcId="{3F8DD7B2-6E5D-4A6F-B684-50B184996540}" destId="{D256E87C-A610-4796-B136-712EDF20E380}"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930743BD-F658-4E73-BE24-AAFC09D847A9}" type="presOf" srcId="{AD597E26-F668-4CFB-954D-3856D7EF46F5}" destId="{F6995450-31B8-4F52-853C-C0A1AB2E7B1A}" srcOrd="0" destOrd="0" presId="urn:microsoft.com/office/officeart/2005/8/layout/chevron2"/>
    <dgm:cxn modelId="{2D2016E5-51D3-4FB0-974F-41B148A56E8F}" type="presOf" srcId="{0E035DE8-96F2-492B-AFB2-CB22DE4D3E08}" destId="{A685E4E7-405E-41EF-8C87-86D879D1F008}" srcOrd="0" destOrd="2" presId="urn:microsoft.com/office/officeart/2005/8/layout/chevron2"/>
    <dgm:cxn modelId="{1CBE74B4-381F-4B0A-96C8-0C52EE8340D9}" type="presOf" srcId="{299BCA60-A40C-4C70-86F0-395A6ED5C1DF}" destId="{1A0A85E3-1F20-46B3-A233-A0BEB9CC52E8}" srcOrd="0" destOrd="0" presId="urn:microsoft.com/office/officeart/2005/8/layout/chevron2"/>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2F63A226-FA1D-41C2-ABC3-0280231260A1}" srcId="{3F8DD7B2-6E5D-4A6F-B684-50B184996540}" destId="{167A2BA1-3A7C-423D-923B-CA45D4AFD876}" srcOrd="1" destOrd="0" parTransId="{3010EE71-FAE9-44FC-A86C-C39473EAFB23}" sibTransId="{83CCF0A6-C417-4653-8359-4B4C4EFE8F3D}"/>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706C906E-57AE-4EEC-AD68-1144742273E2}" type="presOf" srcId="{167A2BA1-3A7C-423D-923B-CA45D4AFD876}" destId="{A685E4E7-405E-41EF-8C87-86D879D1F008}" srcOrd="0" destOrd="1" presId="urn:microsoft.com/office/officeart/2005/8/layout/chevron2"/>
    <dgm:cxn modelId="{AE3EB712-8EE2-4192-A529-B7693D514DDD}" type="presOf" srcId="{6112C17F-DB59-4648-BCC5-FAA2528527AA}" destId="{664F7EB5-019C-4D10-B2D4-0E1284FEC277}" srcOrd="0" destOrd="1"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DC8DCD5B-9BB2-43B9-BF66-B06C2A34D450}" type="presOf" srcId="{0FBC7D6F-0350-4222-9DDC-8A1E9D2300F2}" destId="{1A0A85E3-1F20-46B3-A233-A0BEB9CC52E8}" srcOrd="0" destOrd="1" presId="urn:microsoft.com/office/officeart/2005/8/layout/chevron2"/>
    <dgm:cxn modelId="{9BB14686-ED92-478A-AACF-C955C0416636}" type="presOf" srcId="{03FE6677-D01F-4710-B4AB-727203460A1E}" destId="{A685E4E7-405E-41EF-8C87-86D879D1F008}" srcOrd="0" destOrd="0" presId="urn:microsoft.com/office/officeart/2005/8/layout/chevron2"/>
    <dgm:cxn modelId="{033E6E84-07F5-4769-88F2-5284496D9E24}" type="presOf" srcId="{EAF0A4A3-1FC8-4DB4-8545-54615079989B}" destId="{D6979E6D-B533-4F7A-95DC-80DED9349EFA}"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B1B72297-D601-411E-BEF8-C55D1A6190D1}" type="presOf" srcId="{DCBAC794-3010-431F-84F3-0EF501A98101}" destId="{DD192967-1BF7-4DE7-979D-D1F8F99CBE5C}" srcOrd="0" destOrd="0" presId="urn:microsoft.com/office/officeart/2005/8/layout/chevron2"/>
    <dgm:cxn modelId="{27FC24D9-939F-498B-8603-A9BA6D4C2F42}" type="presParOf" srcId="{F6995450-31B8-4F52-853C-C0A1AB2E7B1A}" destId="{AFA3A620-7117-4EC0-8933-4DC58A6E3DD9}" srcOrd="0" destOrd="0" presId="urn:microsoft.com/office/officeart/2005/8/layout/chevron2"/>
    <dgm:cxn modelId="{C7BC8F7C-6BFC-44EE-A109-9B5457093E46}" type="presParOf" srcId="{AFA3A620-7117-4EC0-8933-4DC58A6E3DD9}" destId="{DD192967-1BF7-4DE7-979D-D1F8F99CBE5C}" srcOrd="0" destOrd="0" presId="urn:microsoft.com/office/officeart/2005/8/layout/chevron2"/>
    <dgm:cxn modelId="{E0328001-B6C1-4898-9AEF-343206083B18}" type="presParOf" srcId="{AFA3A620-7117-4EC0-8933-4DC58A6E3DD9}" destId="{664F7EB5-019C-4D10-B2D4-0E1284FEC277}" srcOrd="1" destOrd="0" presId="urn:microsoft.com/office/officeart/2005/8/layout/chevron2"/>
    <dgm:cxn modelId="{B9800E6B-5E9B-46E5-827E-332D23B89E56}" type="presParOf" srcId="{F6995450-31B8-4F52-853C-C0A1AB2E7B1A}" destId="{C17455E8-4A51-4035-BEB3-C79A8E98B125}" srcOrd="1" destOrd="0" presId="urn:microsoft.com/office/officeart/2005/8/layout/chevron2"/>
    <dgm:cxn modelId="{618F72B6-2111-4F3D-A8DC-2C03AC1AF570}" type="presParOf" srcId="{F6995450-31B8-4F52-853C-C0A1AB2E7B1A}" destId="{F9375FF9-5237-4928-A19D-942F81A8C572}" srcOrd="2" destOrd="0" presId="urn:microsoft.com/office/officeart/2005/8/layout/chevron2"/>
    <dgm:cxn modelId="{35A63900-FAD1-4AA8-BCA2-657AC08CC41D}" type="presParOf" srcId="{F9375FF9-5237-4928-A19D-942F81A8C572}" destId="{D6979E6D-B533-4F7A-95DC-80DED9349EFA}" srcOrd="0" destOrd="0" presId="urn:microsoft.com/office/officeart/2005/8/layout/chevron2"/>
    <dgm:cxn modelId="{D60A73CD-8E4D-4D12-8FFD-2EF48209D39B}" type="presParOf" srcId="{F9375FF9-5237-4928-A19D-942F81A8C572}" destId="{1A0A85E3-1F20-46B3-A233-A0BEB9CC52E8}" srcOrd="1" destOrd="0" presId="urn:microsoft.com/office/officeart/2005/8/layout/chevron2"/>
    <dgm:cxn modelId="{AF2EDB9D-1B7F-4AAF-9BF8-EE1EC2F55EF1}" type="presParOf" srcId="{F6995450-31B8-4F52-853C-C0A1AB2E7B1A}" destId="{E4F69DDB-44E5-4C63-81CD-075EE3819106}" srcOrd="3" destOrd="0" presId="urn:microsoft.com/office/officeart/2005/8/layout/chevron2"/>
    <dgm:cxn modelId="{22DE5987-76EF-4225-9D4E-14A7AC22DAD0}" type="presParOf" srcId="{F6995450-31B8-4F52-853C-C0A1AB2E7B1A}" destId="{88C4A199-B593-4251-B667-6EBBDFAD9D75}" srcOrd="4" destOrd="0" presId="urn:microsoft.com/office/officeart/2005/8/layout/chevron2"/>
    <dgm:cxn modelId="{B4DBEA5B-20E7-4337-91E0-39D5976CBF7B}" type="presParOf" srcId="{88C4A199-B593-4251-B667-6EBBDFAD9D75}" destId="{A78C2F34-7684-4421-8E7E-0A90612E285D}" srcOrd="0" destOrd="0" presId="urn:microsoft.com/office/officeart/2005/8/layout/chevron2"/>
    <dgm:cxn modelId="{0D3B9EF9-C82E-41E4-B165-9FA066052D44}" type="presParOf" srcId="{88C4A199-B593-4251-B667-6EBBDFAD9D75}" destId="{A310A819-9277-4E2A-99BE-98AAF9871817}" srcOrd="1" destOrd="0" presId="urn:microsoft.com/office/officeart/2005/8/layout/chevron2"/>
    <dgm:cxn modelId="{3B804D7C-FA37-4F62-9A61-68998E9126B9}" type="presParOf" srcId="{F6995450-31B8-4F52-853C-C0A1AB2E7B1A}" destId="{A48CD79D-B9BA-436E-B8A1-55CD5B6220C7}" srcOrd="5" destOrd="0" presId="urn:microsoft.com/office/officeart/2005/8/layout/chevron2"/>
    <dgm:cxn modelId="{3E70EDEA-3CAC-4BF1-A68E-AA1259FF0E6B}" type="presParOf" srcId="{F6995450-31B8-4F52-853C-C0A1AB2E7B1A}" destId="{604AC96F-0C72-4624-8C3F-3A24A41000C3}" srcOrd="6" destOrd="0" presId="urn:microsoft.com/office/officeart/2005/8/layout/chevron2"/>
    <dgm:cxn modelId="{D753F778-E6A2-4778-B5AD-7F06E95E8DFC}" type="presParOf" srcId="{604AC96F-0C72-4624-8C3F-3A24A41000C3}" destId="{D256E87C-A610-4796-B136-712EDF20E380}" srcOrd="0" destOrd="0" presId="urn:microsoft.com/office/officeart/2005/8/layout/chevron2"/>
    <dgm:cxn modelId="{3B8D6C01-273E-48A7-B6E8-0E969E40EA4C}"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DA771542-430C-48CB-B536-BD9B179FA2FD}" type="presOf" srcId="{1FCA0E45-E878-4C87-8533-78A1620498E4}" destId="{664F7EB5-019C-4D10-B2D4-0E1284FEC277}" srcOrd="0" destOrd="0" presId="urn:microsoft.com/office/officeart/2005/8/layout/chevron2"/>
    <dgm:cxn modelId="{9F53D9DD-5F82-4C1E-8AB6-1E1A8A30E965}" type="presOf" srcId="{AD597E26-F668-4CFB-954D-3856D7EF46F5}" destId="{F6995450-31B8-4F52-853C-C0A1AB2E7B1A}" srcOrd="0" destOrd="0" presId="urn:microsoft.com/office/officeart/2005/8/layout/chevron2"/>
    <dgm:cxn modelId="{417E90FE-F74C-4A82-BB48-4A52A1494250}" type="presOf" srcId="{06BE6AF8-F9F7-4192-B002-599371D430A7}" destId="{A310A819-9277-4E2A-99BE-98AAF9871817}" srcOrd="0" destOrd="1" presId="urn:microsoft.com/office/officeart/2005/8/layout/chevron2"/>
    <dgm:cxn modelId="{26D884A5-BB5F-4BA1-A579-5F6A70C1602B}" type="presOf" srcId="{DCBAC794-3010-431F-84F3-0EF501A98101}" destId="{DD192967-1BF7-4DE7-979D-D1F8F99CBE5C}" srcOrd="0" destOrd="0" presId="urn:microsoft.com/office/officeart/2005/8/layout/chevron2"/>
    <dgm:cxn modelId="{EB851327-2BA9-41D2-B39B-A22D8EC8F8FD}" type="presOf" srcId="{5091B129-A8C8-44FD-B7CA-D679B916365E}" destId="{A310A819-9277-4E2A-99BE-98AAF9871817}" srcOrd="0" destOrd="0" presId="urn:microsoft.com/office/officeart/2005/8/layout/chevron2"/>
    <dgm:cxn modelId="{26758FE4-920F-40E8-A10B-92CD81817164}" type="presOf" srcId="{37ED2728-A500-4A6F-A517-1EEA51A1BF38}" destId="{A78C2F34-7684-4421-8E7E-0A90612E285D}" srcOrd="0" destOrd="0"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09B43B55-6EA3-40C2-983A-BABB779338B5}" type="presOf" srcId="{167A2BA1-3A7C-423D-923B-CA45D4AFD876}" destId="{A685E4E7-405E-41EF-8C87-86D879D1F008}" srcOrd="0" destOrd="1" presId="urn:microsoft.com/office/officeart/2005/8/layout/chevron2"/>
    <dgm:cxn modelId="{A44DEAAE-DBE0-4458-8705-9B72C792D4D0}" srcId="{3F8DD7B2-6E5D-4A6F-B684-50B184996540}" destId="{0E035DE8-96F2-492B-AFB2-CB22DE4D3E08}" srcOrd="2" destOrd="0" parTransId="{C6B1EF5A-E55D-44DD-9867-C21A5CEFAA18}" sibTransId="{E32A8DFF-50E2-4433-94ED-CFB586E80160}"/>
    <dgm:cxn modelId="{DBD110B4-EE15-4657-9422-31F03C64A42E}" type="presOf" srcId="{299BCA60-A40C-4C70-86F0-395A6ED5C1DF}" destId="{1A0A85E3-1F20-46B3-A233-A0BEB9CC52E8}" srcOrd="0" destOrd="0"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1C29EE3F-5EC4-48FF-BFA8-AF59B0D92083}" type="presOf" srcId="{03FE6677-D01F-4710-B4AB-727203460A1E}" destId="{A685E4E7-405E-41EF-8C87-86D879D1F008}" srcOrd="0" destOrd="0" presId="urn:microsoft.com/office/officeart/2005/8/layout/chevron2"/>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FE768F47-135C-421F-9664-1F391688216D}" type="presOf" srcId="{6112C17F-DB59-4648-BCC5-FAA2528527AA}" destId="{664F7EB5-019C-4D10-B2D4-0E1284FEC277}" srcOrd="0" destOrd="1" presId="urn:microsoft.com/office/officeart/2005/8/layout/chevron2"/>
    <dgm:cxn modelId="{2F63A226-FA1D-41C2-ABC3-0280231260A1}" srcId="{3F8DD7B2-6E5D-4A6F-B684-50B184996540}" destId="{167A2BA1-3A7C-423D-923B-CA45D4AFD876}" srcOrd="1" destOrd="0" parTransId="{3010EE71-FAE9-44FC-A86C-C39473EAFB23}" sibTransId="{83CCF0A6-C417-4653-8359-4B4C4EFE8F3D}"/>
    <dgm:cxn modelId="{6BCD1DDA-4B2E-4CB8-8CC2-7139BAE3F7E9}" type="presOf" srcId="{EAF0A4A3-1FC8-4DB4-8545-54615079989B}" destId="{D6979E6D-B533-4F7A-95DC-80DED9349EFA}" srcOrd="0" destOrd="0" presId="urn:microsoft.com/office/officeart/2005/8/layout/chevron2"/>
    <dgm:cxn modelId="{8F36E558-EE79-4F09-9DC5-433081915806}" type="presOf" srcId="{0E035DE8-96F2-492B-AFB2-CB22DE4D3E08}" destId="{A685E4E7-405E-41EF-8C87-86D879D1F008}" srcOrd="0" destOrd="2"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8AC968CC-9C73-4D04-A5E2-3DDF215F91A7}" type="presOf" srcId="{3F8DD7B2-6E5D-4A6F-B684-50B184996540}" destId="{D256E87C-A610-4796-B136-712EDF20E380}" srcOrd="0" destOrd="0" presId="urn:microsoft.com/office/officeart/2005/8/layout/chevron2"/>
    <dgm:cxn modelId="{1D89FA32-11E1-47D6-B7D8-C1445A196EE4}" srcId="{3F8DD7B2-6E5D-4A6F-B684-50B184996540}" destId="{03FE6677-D01F-4710-B4AB-727203460A1E}" srcOrd="0" destOrd="0" parTransId="{F42C6231-1B77-48F7-BCAA-E4166C2EB858}" sibTransId="{8563C8EF-626B-44C7-9183-33EB92D4754A}"/>
    <dgm:cxn modelId="{D09B2A0B-009A-424E-A9EE-3C058416BDE2}" srcId="{DCBAC794-3010-431F-84F3-0EF501A98101}" destId="{6112C17F-DB59-4648-BCC5-FAA2528527AA}" srcOrd="1" destOrd="0" parTransId="{080698E6-C216-46E9-90FB-24683E2284BA}" sibTransId="{1DA72225-50CF-40AE-9F24-509431D096C8}"/>
    <dgm:cxn modelId="{8539A46D-0927-433E-B003-8B3494FCC061}" type="presOf" srcId="{0FBC7D6F-0350-4222-9DDC-8A1E9D2300F2}" destId="{1A0A85E3-1F20-46B3-A233-A0BEB9CC52E8}" srcOrd="0" destOrd="1" presId="urn:microsoft.com/office/officeart/2005/8/layout/chevron2"/>
    <dgm:cxn modelId="{8872621C-5A1B-439E-BF19-1DBA3CE2EF90}" srcId="{AD597E26-F668-4CFB-954D-3856D7EF46F5}" destId="{EAF0A4A3-1FC8-4DB4-8545-54615079989B}" srcOrd="1" destOrd="0" parTransId="{DE95B72E-BFE8-40F4-99DB-F015BD9C503A}" sibTransId="{FB5AA424-C1C8-4B4A-BFB0-3AD43B3822A2}"/>
    <dgm:cxn modelId="{36B3CAE8-CF34-4F56-8931-7655BBEA7CFF}" srcId="{37ED2728-A500-4A6F-A517-1EEA51A1BF38}" destId="{06BE6AF8-F9F7-4192-B002-599371D430A7}" srcOrd="1" destOrd="0" parTransId="{8AF0D4EB-F044-48E8-8C82-9F101060FD79}" sibTransId="{3A314C02-74C7-4B01-AFDF-6597EC58E489}"/>
    <dgm:cxn modelId="{A31B6D86-32AF-4362-BB82-EF423DB6F40B}" type="presParOf" srcId="{F6995450-31B8-4F52-853C-C0A1AB2E7B1A}" destId="{AFA3A620-7117-4EC0-8933-4DC58A6E3DD9}" srcOrd="0" destOrd="0" presId="urn:microsoft.com/office/officeart/2005/8/layout/chevron2"/>
    <dgm:cxn modelId="{25372F79-B0F5-4AC0-8F76-14FD95AAC844}" type="presParOf" srcId="{AFA3A620-7117-4EC0-8933-4DC58A6E3DD9}" destId="{DD192967-1BF7-4DE7-979D-D1F8F99CBE5C}" srcOrd="0" destOrd="0" presId="urn:microsoft.com/office/officeart/2005/8/layout/chevron2"/>
    <dgm:cxn modelId="{53F3A091-AE77-426A-B22F-96A6DE91B2C1}" type="presParOf" srcId="{AFA3A620-7117-4EC0-8933-4DC58A6E3DD9}" destId="{664F7EB5-019C-4D10-B2D4-0E1284FEC277}" srcOrd="1" destOrd="0" presId="urn:microsoft.com/office/officeart/2005/8/layout/chevron2"/>
    <dgm:cxn modelId="{39324728-0FD8-4C5E-AA89-CEFD524F27DF}" type="presParOf" srcId="{F6995450-31B8-4F52-853C-C0A1AB2E7B1A}" destId="{C17455E8-4A51-4035-BEB3-C79A8E98B125}" srcOrd="1" destOrd="0" presId="urn:microsoft.com/office/officeart/2005/8/layout/chevron2"/>
    <dgm:cxn modelId="{B236C9D8-E84E-4F0E-8287-571F9498D7DD}" type="presParOf" srcId="{F6995450-31B8-4F52-853C-C0A1AB2E7B1A}" destId="{F9375FF9-5237-4928-A19D-942F81A8C572}" srcOrd="2" destOrd="0" presId="urn:microsoft.com/office/officeart/2005/8/layout/chevron2"/>
    <dgm:cxn modelId="{B3A13D09-F2C9-4D20-80F5-22B09899FCA7}" type="presParOf" srcId="{F9375FF9-5237-4928-A19D-942F81A8C572}" destId="{D6979E6D-B533-4F7A-95DC-80DED9349EFA}" srcOrd="0" destOrd="0" presId="urn:microsoft.com/office/officeart/2005/8/layout/chevron2"/>
    <dgm:cxn modelId="{E2C88CF0-BA77-47CE-AC4B-9687690E704F}" type="presParOf" srcId="{F9375FF9-5237-4928-A19D-942F81A8C572}" destId="{1A0A85E3-1F20-46B3-A233-A0BEB9CC52E8}" srcOrd="1" destOrd="0" presId="urn:microsoft.com/office/officeart/2005/8/layout/chevron2"/>
    <dgm:cxn modelId="{7630C26E-B20D-4FA5-85C8-C49EA37A2631}" type="presParOf" srcId="{F6995450-31B8-4F52-853C-C0A1AB2E7B1A}" destId="{E4F69DDB-44E5-4C63-81CD-075EE3819106}" srcOrd="3" destOrd="0" presId="urn:microsoft.com/office/officeart/2005/8/layout/chevron2"/>
    <dgm:cxn modelId="{FF9FA53F-7F94-4A37-B0F5-5F555B01AD69}" type="presParOf" srcId="{F6995450-31B8-4F52-853C-C0A1AB2E7B1A}" destId="{88C4A199-B593-4251-B667-6EBBDFAD9D75}" srcOrd="4" destOrd="0" presId="urn:microsoft.com/office/officeart/2005/8/layout/chevron2"/>
    <dgm:cxn modelId="{2CAE123A-0E7B-4BB0-9DDD-8F91DF0761BB}" type="presParOf" srcId="{88C4A199-B593-4251-B667-6EBBDFAD9D75}" destId="{A78C2F34-7684-4421-8E7E-0A90612E285D}" srcOrd="0" destOrd="0" presId="urn:microsoft.com/office/officeart/2005/8/layout/chevron2"/>
    <dgm:cxn modelId="{AC404744-EDB9-47C6-ACF4-9E977C9FD465}" type="presParOf" srcId="{88C4A199-B593-4251-B667-6EBBDFAD9D75}" destId="{A310A819-9277-4E2A-99BE-98AAF9871817}" srcOrd="1" destOrd="0" presId="urn:microsoft.com/office/officeart/2005/8/layout/chevron2"/>
    <dgm:cxn modelId="{688FD88F-7373-4441-BC74-0625A087E265}" type="presParOf" srcId="{F6995450-31B8-4F52-853C-C0A1AB2E7B1A}" destId="{A48CD79D-B9BA-436E-B8A1-55CD5B6220C7}" srcOrd="5" destOrd="0" presId="urn:microsoft.com/office/officeart/2005/8/layout/chevron2"/>
    <dgm:cxn modelId="{F249A9FD-F78B-45AB-BB85-7C7EF5D9586B}" type="presParOf" srcId="{F6995450-31B8-4F52-853C-C0A1AB2E7B1A}" destId="{604AC96F-0C72-4624-8C3F-3A24A41000C3}" srcOrd="6" destOrd="0" presId="urn:microsoft.com/office/officeart/2005/8/layout/chevron2"/>
    <dgm:cxn modelId="{3E3E5A9E-4815-4111-9764-4FB8C0768952}" type="presParOf" srcId="{604AC96F-0C72-4624-8C3F-3A24A41000C3}" destId="{D256E87C-A610-4796-B136-712EDF20E380}" srcOrd="0" destOrd="0" presId="urn:microsoft.com/office/officeart/2005/8/layout/chevron2"/>
    <dgm:cxn modelId="{6AE01CF9-63FA-4A2C-87A9-513BC44C5ACB}"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597E26-F668-4CFB-954D-3856D7EF46F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DCBAC794-3010-431F-84F3-0EF501A98101}">
      <dgm:prSet phldrT="[Text]"/>
      <dgm:spPr/>
      <dgm:t>
        <a:bodyPr/>
        <a:lstStyle/>
        <a:p>
          <a:r>
            <a:rPr lang="de-CH"/>
            <a:t>Arbeitsanfrage</a:t>
          </a:r>
        </a:p>
      </dgm:t>
    </dgm:pt>
    <dgm:pt modelId="{73BC0DB3-0FE6-468F-8178-A6A72B020878}" type="parTrans" cxnId="{E7E59E08-A66B-40E2-A604-6DC800B157EE}">
      <dgm:prSet/>
      <dgm:spPr/>
      <dgm:t>
        <a:bodyPr/>
        <a:lstStyle/>
        <a:p>
          <a:endParaRPr lang="de-CH"/>
        </a:p>
      </dgm:t>
    </dgm:pt>
    <dgm:pt modelId="{5A108A0E-36A5-4687-9F2E-7B1A466527E3}" type="sibTrans" cxnId="{E7E59E08-A66B-40E2-A604-6DC800B157EE}">
      <dgm:prSet/>
      <dgm:spPr/>
      <dgm:t>
        <a:bodyPr/>
        <a:lstStyle/>
        <a:p>
          <a:endParaRPr lang="de-CH"/>
        </a:p>
      </dgm:t>
    </dgm:pt>
    <dgm:pt modelId="{1FCA0E45-E878-4C87-8533-78A1620498E4}">
      <dgm:prSet phldrT="[Text]"/>
      <dgm:spPr/>
      <dgm:t>
        <a:bodyPr/>
        <a:lstStyle/>
        <a:p>
          <a:r>
            <a:rPr lang="de-CH"/>
            <a:t>Meistens von Kunde per Telefon</a:t>
          </a:r>
        </a:p>
      </dgm:t>
    </dgm:pt>
    <dgm:pt modelId="{EEB38F62-C29B-49D4-9ECD-DA5E41E6F5FC}" type="parTrans" cxnId="{F29D1364-4F99-4E8A-A139-4BFDD699672F}">
      <dgm:prSet/>
      <dgm:spPr/>
      <dgm:t>
        <a:bodyPr/>
        <a:lstStyle/>
        <a:p>
          <a:endParaRPr lang="de-CH"/>
        </a:p>
      </dgm:t>
    </dgm:pt>
    <dgm:pt modelId="{ECFB65FB-0083-4670-81D5-730B4ADF65C9}" type="sibTrans" cxnId="{F29D1364-4F99-4E8A-A139-4BFDD699672F}">
      <dgm:prSet/>
      <dgm:spPr/>
      <dgm:t>
        <a:bodyPr/>
        <a:lstStyle/>
        <a:p>
          <a:endParaRPr lang="de-CH"/>
        </a:p>
      </dgm:t>
    </dgm:pt>
    <dgm:pt modelId="{6112C17F-DB59-4648-BCC5-FAA2528527AA}">
      <dgm:prSet phldrT="[Text]"/>
      <dgm:spPr/>
      <dgm:t>
        <a:bodyPr/>
        <a:lstStyle/>
        <a:p>
          <a:r>
            <a:rPr lang="de-CH"/>
            <a:t>Seltener von Sekretärin weitergeleitet</a:t>
          </a:r>
        </a:p>
      </dgm:t>
    </dgm:pt>
    <dgm:pt modelId="{080698E6-C216-46E9-90FB-24683E2284BA}" type="parTrans" cxnId="{D09B2A0B-009A-424E-A9EE-3C058416BDE2}">
      <dgm:prSet/>
      <dgm:spPr/>
      <dgm:t>
        <a:bodyPr/>
        <a:lstStyle/>
        <a:p>
          <a:endParaRPr lang="de-CH"/>
        </a:p>
      </dgm:t>
    </dgm:pt>
    <dgm:pt modelId="{1DA72225-50CF-40AE-9F24-509431D096C8}" type="sibTrans" cxnId="{D09B2A0B-009A-424E-A9EE-3C058416BDE2}">
      <dgm:prSet/>
      <dgm:spPr/>
      <dgm:t>
        <a:bodyPr/>
        <a:lstStyle/>
        <a:p>
          <a:endParaRPr lang="de-CH"/>
        </a:p>
      </dgm:t>
    </dgm:pt>
    <dgm:pt modelId="{37ED2728-A500-4A6F-A517-1EEA51A1BF38}">
      <dgm:prSet phldrT="[Text]"/>
      <dgm:spPr/>
      <dgm:t>
        <a:bodyPr/>
        <a:lstStyle/>
        <a:p>
          <a:r>
            <a:rPr lang="de-CH"/>
            <a:t>Erledigen der Arbeiten</a:t>
          </a:r>
        </a:p>
      </dgm:t>
    </dgm:pt>
    <dgm:pt modelId="{30997813-55CA-4097-BA25-E35A59294AC2}" type="parTrans" cxnId="{0B92B6AF-0728-4176-B6A6-6C7A51DF74D9}">
      <dgm:prSet/>
      <dgm:spPr/>
      <dgm:t>
        <a:bodyPr/>
        <a:lstStyle/>
        <a:p>
          <a:endParaRPr lang="de-CH"/>
        </a:p>
      </dgm:t>
    </dgm:pt>
    <dgm:pt modelId="{753C13B6-499D-4CFB-BC80-3513E19A97AE}" type="sibTrans" cxnId="{0B92B6AF-0728-4176-B6A6-6C7A51DF74D9}">
      <dgm:prSet/>
      <dgm:spPr/>
      <dgm:t>
        <a:bodyPr/>
        <a:lstStyle/>
        <a:p>
          <a:endParaRPr lang="de-CH"/>
        </a:p>
      </dgm:t>
    </dgm:pt>
    <dgm:pt modelId="{5091B129-A8C8-44FD-B7CA-D679B916365E}">
      <dgm:prSet phldrT="[Text]"/>
      <dgm:spPr/>
      <dgm:t>
        <a:bodyPr/>
        <a:lstStyle/>
        <a:p>
          <a:r>
            <a:rPr lang="de-CH"/>
            <a:t>Problembesprechung mit Kunde</a:t>
          </a:r>
        </a:p>
      </dgm:t>
    </dgm:pt>
    <dgm:pt modelId="{0DE99C3C-DBF2-4B3C-B338-36221DC07233}" type="parTrans" cxnId="{E32DA833-C15B-4354-BAA4-D2BE9B0D1E52}">
      <dgm:prSet/>
      <dgm:spPr/>
      <dgm:t>
        <a:bodyPr/>
        <a:lstStyle/>
        <a:p>
          <a:endParaRPr lang="de-CH"/>
        </a:p>
      </dgm:t>
    </dgm:pt>
    <dgm:pt modelId="{AE9566B1-4878-4D65-AF92-2BE44FBB24D1}" type="sibTrans" cxnId="{E32DA833-C15B-4354-BAA4-D2BE9B0D1E52}">
      <dgm:prSet/>
      <dgm:spPr/>
      <dgm:t>
        <a:bodyPr/>
        <a:lstStyle/>
        <a:p>
          <a:endParaRPr lang="de-CH"/>
        </a:p>
      </dgm:t>
    </dgm:pt>
    <dgm:pt modelId="{06BE6AF8-F9F7-4192-B002-599371D430A7}">
      <dgm:prSet phldrT="[Text]"/>
      <dgm:spPr/>
      <dgm:t>
        <a:bodyPr/>
        <a:lstStyle/>
        <a:p>
          <a:r>
            <a:rPr lang="de-CH"/>
            <a:t>Output: Arbeit ist erledigt</a:t>
          </a:r>
        </a:p>
      </dgm:t>
    </dgm:pt>
    <dgm:pt modelId="{8AF0D4EB-F044-48E8-8C82-9F101060FD79}" type="parTrans" cxnId="{36B3CAE8-CF34-4F56-8931-7655BBEA7CFF}">
      <dgm:prSet/>
      <dgm:spPr/>
      <dgm:t>
        <a:bodyPr/>
        <a:lstStyle/>
        <a:p>
          <a:endParaRPr lang="de-CH"/>
        </a:p>
      </dgm:t>
    </dgm:pt>
    <dgm:pt modelId="{3A314C02-74C7-4B01-AFDF-6597EC58E489}" type="sibTrans" cxnId="{36B3CAE8-CF34-4F56-8931-7655BBEA7CFF}">
      <dgm:prSet/>
      <dgm:spPr/>
      <dgm:t>
        <a:bodyPr/>
        <a:lstStyle/>
        <a:p>
          <a:endParaRPr lang="de-CH"/>
        </a:p>
      </dgm:t>
    </dgm:pt>
    <dgm:pt modelId="{3F8DD7B2-6E5D-4A6F-B684-50B184996540}">
      <dgm:prSet phldrT="[Text]"/>
      <dgm:spPr/>
      <dgm:t>
        <a:bodyPr/>
        <a:lstStyle/>
        <a:p>
          <a:r>
            <a:rPr lang="de-CH"/>
            <a:t>Stunden Rapport</a:t>
          </a:r>
        </a:p>
      </dgm:t>
    </dgm:pt>
    <dgm:pt modelId="{74AB9851-60E3-4719-BE6B-A163D510FCB8}" type="parTrans" cxnId="{3001B369-C339-457F-A297-2A9C80F04BEE}">
      <dgm:prSet/>
      <dgm:spPr/>
      <dgm:t>
        <a:bodyPr/>
        <a:lstStyle/>
        <a:p>
          <a:endParaRPr lang="de-CH"/>
        </a:p>
      </dgm:t>
    </dgm:pt>
    <dgm:pt modelId="{91A8A568-17F4-4262-B6D4-33596791E793}" type="sibTrans" cxnId="{3001B369-C339-457F-A297-2A9C80F04BEE}">
      <dgm:prSet/>
      <dgm:spPr/>
      <dgm:t>
        <a:bodyPr/>
        <a:lstStyle/>
        <a:p>
          <a:endParaRPr lang="de-CH"/>
        </a:p>
      </dgm:t>
    </dgm:pt>
    <dgm:pt modelId="{03FE6677-D01F-4710-B4AB-727203460A1E}">
      <dgm:prSet phldrT="[Text]"/>
      <dgm:spPr/>
      <dgm:t>
        <a:bodyPr/>
        <a:lstStyle/>
        <a:p>
          <a:r>
            <a:rPr lang="de-CH"/>
            <a:t>Für Sekretärin</a:t>
          </a:r>
        </a:p>
      </dgm:t>
    </dgm:pt>
    <dgm:pt modelId="{F42C6231-1B77-48F7-BCAA-E4166C2EB858}" type="parTrans" cxnId="{1D89FA32-11E1-47D6-B7D8-C1445A196EE4}">
      <dgm:prSet/>
      <dgm:spPr/>
      <dgm:t>
        <a:bodyPr/>
        <a:lstStyle/>
        <a:p>
          <a:endParaRPr lang="de-CH"/>
        </a:p>
      </dgm:t>
    </dgm:pt>
    <dgm:pt modelId="{8563C8EF-626B-44C7-9183-33EB92D4754A}" type="sibTrans" cxnId="{1D89FA32-11E1-47D6-B7D8-C1445A196EE4}">
      <dgm:prSet/>
      <dgm:spPr/>
      <dgm:t>
        <a:bodyPr/>
        <a:lstStyle/>
        <a:p>
          <a:endParaRPr lang="de-CH"/>
        </a:p>
      </dgm:t>
    </dgm:pt>
    <dgm:pt modelId="{167A2BA1-3A7C-423D-923B-CA45D4AFD876}">
      <dgm:prSet phldrT="[Text]"/>
      <dgm:spPr/>
      <dgm:t>
        <a:bodyPr/>
        <a:lstStyle/>
        <a:p>
          <a:r>
            <a:rPr lang="de-CH"/>
            <a:t>Zur Erstellung der Rechnung</a:t>
          </a:r>
        </a:p>
      </dgm:t>
    </dgm:pt>
    <dgm:pt modelId="{3010EE71-FAE9-44FC-A86C-C39473EAFB23}" type="parTrans" cxnId="{2F63A226-FA1D-41C2-ABC3-0280231260A1}">
      <dgm:prSet/>
      <dgm:spPr/>
      <dgm:t>
        <a:bodyPr/>
        <a:lstStyle/>
        <a:p>
          <a:endParaRPr lang="de-CH"/>
        </a:p>
      </dgm:t>
    </dgm:pt>
    <dgm:pt modelId="{83CCF0A6-C417-4653-8359-4B4C4EFE8F3D}" type="sibTrans" cxnId="{2F63A226-FA1D-41C2-ABC3-0280231260A1}">
      <dgm:prSet/>
      <dgm:spPr/>
      <dgm:t>
        <a:bodyPr/>
        <a:lstStyle/>
        <a:p>
          <a:endParaRPr lang="de-CH"/>
        </a:p>
      </dgm:t>
    </dgm:pt>
    <dgm:pt modelId="{EAF0A4A3-1FC8-4DB4-8545-54615079989B}">
      <dgm:prSet phldrT="[Text]"/>
      <dgm:spPr/>
      <dgm:t>
        <a:bodyPr/>
        <a:lstStyle/>
        <a:p>
          <a:r>
            <a:rPr lang="de-CH"/>
            <a:t>Termin mit Kunden finden</a:t>
          </a:r>
        </a:p>
      </dgm:t>
    </dgm:pt>
    <dgm:pt modelId="{DE95B72E-BFE8-40F4-99DB-F015BD9C503A}" type="parTrans" cxnId="{8872621C-5A1B-439E-BF19-1DBA3CE2EF90}">
      <dgm:prSet/>
      <dgm:spPr/>
      <dgm:t>
        <a:bodyPr/>
        <a:lstStyle/>
        <a:p>
          <a:endParaRPr lang="de-CH"/>
        </a:p>
      </dgm:t>
    </dgm:pt>
    <dgm:pt modelId="{FB5AA424-C1C8-4B4A-BFB0-3AD43B3822A2}" type="sibTrans" cxnId="{8872621C-5A1B-439E-BF19-1DBA3CE2EF90}">
      <dgm:prSet/>
      <dgm:spPr/>
      <dgm:t>
        <a:bodyPr/>
        <a:lstStyle/>
        <a:p>
          <a:endParaRPr lang="de-CH"/>
        </a:p>
      </dgm:t>
    </dgm:pt>
    <dgm:pt modelId="{0FBC7D6F-0350-4222-9DDC-8A1E9D2300F2}">
      <dgm:prSet phldrT="[Text]"/>
      <dgm:spPr/>
      <dgm:t>
        <a:bodyPr/>
        <a:lstStyle/>
        <a:p>
          <a:r>
            <a:rPr lang="de-CH"/>
            <a:t>Durch Anfrage vorgegeben</a:t>
          </a:r>
        </a:p>
      </dgm:t>
    </dgm:pt>
    <dgm:pt modelId="{F34A26F4-3066-44E8-8C3A-A218F5AE4CD4}" type="parTrans" cxnId="{322A9218-6CB6-495F-8A9F-DB347F6F2B61}">
      <dgm:prSet/>
      <dgm:spPr/>
      <dgm:t>
        <a:bodyPr/>
        <a:lstStyle/>
        <a:p>
          <a:endParaRPr lang="de-CH"/>
        </a:p>
      </dgm:t>
    </dgm:pt>
    <dgm:pt modelId="{042F38BB-AF29-4155-815A-DDC49EA627FB}" type="sibTrans" cxnId="{322A9218-6CB6-495F-8A9F-DB347F6F2B61}">
      <dgm:prSet/>
      <dgm:spPr/>
      <dgm:t>
        <a:bodyPr/>
        <a:lstStyle/>
        <a:p>
          <a:endParaRPr lang="de-CH"/>
        </a:p>
      </dgm:t>
    </dgm:pt>
    <dgm:pt modelId="{299BCA60-A40C-4C70-86F0-395A6ED5C1DF}">
      <dgm:prSet phldrT="[Text]"/>
      <dgm:spPr/>
      <dgm:t>
        <a:bodyPr/>
        <a:lstStyle/>
        <a:p>
          <a:r>
            <a:rPr lang="de-CH"/>
            <a:t>Separat vereinbaren</a:t>
          </a:r>
        </a:p>
      </dgm:t>
    </dgm:pt>
    <dgm:pt modelId="{E90F8B8C-AB1B-44AB-8F5C-630BECC1C732}" type="parTrans" cxnId="{22DEF3B7-36F0-4ED5-86F0-D57E7A00132E}">
      <dgm:prSet/>
      <dgm:spPr/>
      <dgm:t>
        <a:bodyPr/>
        <a:lstStyle/>
        <a:p>
          <a:endParaRPr lang="de-CH"/>
        </a:p>
      </dgm:t>
    </dgm:pt>
    <dgm:pt modelId="{54202FDF-5B0A-418C-A4F5-BF730DBAFC71}" type="sibTrans" cxnId="{22DEF3B7-36F0-4ED5-86F0-D57E7A00132E}">
      <dgm:prSet/>
      <dgm:spPr/>
      <dgm:t>
        <a:bodyPr/>
        <a:lstStyle/>
        <a:p>
          <a:endParaRPr lang="de-CH"/>
        </a:p>
      </dgm:t>
    </dgm:pt>
    <dgm:pt modelId="{0E035DE8-96F2-492B-AFB2-CB22DE4D3E08}">
      <dgm:prSet phldrT="[Text]"/>
      <dgm:spPr/>
      <dgm:t>
        <a:bodyPr/>
        <a:lstStyle/>
        <a:p>
          <a:r>
            <a:rPr lang="de-CH"/>
            <a:t>Output: Rechnung</a:t>
          </a:r>
        </a:p>
      </dgm:t>
    </dgm:pt>
    <dgm:pt modelId="{C6B1EF5A-E55D-44DD-9867-C21A5CEFAA18}" type="parTrans" cxnId="{A44DEAAE-DBE0-4458-8705-9B72C792D4D0}">
      <dgm:prSet/>
      <dgm:spPr/>
      <dgm:t>
        <a:bodyPr/>
        <a:lstStyle/>
        <a:p>
          <a:endParaRPr lang="de-CH"/>
        </a:p>
      </dgm:t>
    </dgm:pt>
    <dgm:pt modelId="{E32A8DFF-50E2-4433-94ED-CFB586E80160}" type="sibTrans" cxnId="{A44DEAAE-DBE0-4458-8705-9B72C792D4D0}">
      <dgm:prSet/>
      <dgm:spPr/>
      <dgm:t>
        <a:bodyPr/>
        <a:lstStyle/>
        <a:p>
          <a:endParaRPr lang="de-CH"/>
        </a:p>
      </dgm:t>
    </dgm:pt>
    <dgm:pt modelId="{F6995450-31B8-4F52-853C-C0A1AB2E7B1A}" type="pres">
      <dgm:prSet presAssocID="{AD597E26-F668-4CFB-954D-3856D7EF46F5}" presName="linearFlow" presStyleCnt="0">
        <dgm:presLayoutVars>
          <dgm:dir/>
          <dgm:animLvl val="lvl"/>
          <dgm:resizeHandles val="exact"/>
        </dgm:presLayoutVars>
      </dgm:prSet>
      <dgm:spPr/>
      <dgm:t>
        <a:bodyPr/>
        <a:lstStyle/>
        <a:p>
          <a:endParaRPr lang="de-CH"/>
        </a:p>
      </dgm:t>
    </dgm:pt>
    <dgm:pt modelId="{AFA3A620-7117-4EC0-8933-4DC58A6E3DD9}" type="pres">
      <dgm:prSet presAssocID="{DCBAC794-3010-431F-84F3-0EF501A98101}" presName="composite" presStyleCnt="0"/>
      <dgm:spPr/>
    </dgm:pt>
    <dgm:pt modelId="{DD192967-1BF7-4DE7-979D-D1F8F99CBE5C}" type="pres">
      <dgm:prSet presAssocID="{DCBAC794-3010-431F-84F3-0EF501A98101}" presName="parentText" presStyleLbl="alignNode1" presStyleIdx="0" presStyleCnt="4">
        <dgm:presLayoutVars>
          <dgm:chMax val="1"/>
          <dgm:bulletEnabled val="1"/>
        </dgm:presLayoutVars>
      </dgm:prSet>
      <dgm:spPr/>
      <dgm:t>
        <a:bodyPr/>
        <a:lstStyle/>
        <a:p>
          <a:endParaRPr lang="de-CH"/>
        </a:p>
      </dgm:t>
    </dgm:pt>
    <dgm:pt modelId="{664F7EB5-019C-4D10-B2D4-0E1284FEC277}" type="pres">
      <dgm:prSet presAssocID="{DCBAC794-3010-431F-84F3-0EF501A98101}" presName="descendantText" presStyleLbl="alignAcc1" presStyleIdx="0" presStyleCnt="4">
        <dgm:presLayoutVars>
          <dgm:bulletEnabled val="1"/>
        </dgm:presLayoutVars>
      </dgm:prSet>
      <dgm:spPr/>
      <dgm:t>
        <a:bodyPr/>
        <a:lstStyle/>
        <a:p>
          <a:endParaRPr lang="de-CH"/>
        </a:p>
      </dgm:t>
    </dgm:pt>
    <dgm:pt modelId="{C17455E8-4A51-4035-BEB3-C79A8E98B125}" type="pres">
      <dgm:prSet presAssocID="{5A108A0E-36A5-4687-9F2E-7B1A466527E3}" presName="sp" presStyleCnt="0"/>
      <dgm:spPr/>
    </dgm:pt>
    <dgm:pt modelId="{F9375FF9-5237-4928-A19D-942F81A8C572}" type="pres">
      <dgm:prSet presAssocID="{EAF0A4A3-1FC8-4DB4-8545-54615079989B}" presName="composite" presStyleCnt="0"/>
      <dgm:spPr/>
    </dgm:pt>
    <dgm:pt modelId="{D6979E6D-B533-4F7A-95DC-80DED9349EFA}" type="pres">
      <dgm:prSet presAssocID="{EAF0A4A3-1FC8-4DB4-8545-54615079989B}" presName="parentText" presStyleLbl="alignNode1" presStyleIdx="1" presStyleCnt="4">
        <dgm:presLayoutVars>
          <dgm:chMax val="1"/>
          <dgm:bulletEnabled val="1"/>
        </dgm:presLayoutVars>
      </dgm:prSet>
      <dgm:spPr/>
      <dgm:t>
        <a:bodyPr/>
        <a:lstStyle/>
        <a:p>
          <a:endParaRPr lang="de-CH"/>
        </a:p>
      </dgm:t>
    </dgm:pt>
    <dgm:pt modelId="{1A0A85E3-1F20-46B3-A233-A0BEB9CC52E8}" type="pres">
      <dgm:prSet presAssocID="{EAF0A4A3-1FC8-4DB4-8545-54615079989B}" presName="descendantText" presStyleLbl="alignAcc1" presStyleIdx="1" presStyleCnt="4">
        <dgm:presLayoutVars>
          <dgm:bulletEnabled val="1"/>
        </dgm:presLayoutVars>
      </dgm:prSet>
      <dgm:spPr/>
      <dgm:t>
        <a:bodyPr/>
        <a:lstStyle/>
        <a:p>
          <a:endParaRPr lang="de-CH"/>
        </a:p>
      </dgm:t>
    </dgm:pt>
    <dgm:pt modelId="{E4F69DDB-44E5-4C63-81CD-075EE3819106}" type="pres">
      <dgm:prSet presAssocID="{FB5AA424-C1C8-4B4A-BFB0-3AD43B3822A2}" presName="sp" presStyleCnt="0"/>
      <dgm:spPr/>
    </dgm:pt>
    <dgm:pt modelId="{88C4A199-B593-4251-B667-6EBBDFAD9D75}" type="pres">
      <dgm:prSet presAssocID="{37ED2728-A500-4A6F-A517-1EEA51A1BF38}" presName="composite" presStyleCnt="0"/>
      <dgm:spPr/>
    </dgm:pt>
    <dgm:pt modelId="{A78C2F34-7684-4421-8E7E-0A90612E285D}" type="pres">
      <dgm:prSet presAssocID="{37ED2728-A500-4A6F-A517-1EEA51A1BF38}" presName="parentText" presStyleLbl="alignNode1" presStyleIdx="2" presStyleCnt="4">
        <dgm:presLayoutVars>
          <dgm:chMax val="1"/>
          <dgm:bulletEnabled val="1"/>
        </dgm:presLayoutVars>
      </dgm:prSet>
      <dgm:spPr/>
      <dgm:t>
        <a:bodyPr/>
        <a:lstStyle/>
        <a:p>
          <a:endParaRPr lang="de-CH"/>
        </a:p>
      </dgm:t>
    </dgm:pt>
    <dgm:pt modelId="{A310A819-9277-4E2A-99BE-98AAF9871817}" type="pres">
      <dgm:prSet presAssocID="{37ED2728-A500-4A6F-A517-1EEA51A1BF38}" presName="descendantText" presStyleLbl="alignAcc1" presStyleIdx="2" presStyleCnt="4">
        <dgm:presLayoutVars>
          <dgm:bulletEnabled val="1"/>
        </dgm:presLayoutVars>
      </dgm:prSet>
      <dgm:spPr/>
      <dgm:t>
        <a:bodyPr/>
        <a:lstStyle/>
        <a:p>
          <a:endParaRPr lang="de-CH"/>
        </a:p>
      </dgm:t>
    </dgm:pt>
    <dgm:pt modelId="{A48CD79D-B9BA-436E-B8A1-55CD5B6220C7}" type="pres">
      <dgm:prSet presAssocID="{753C13B6-499D-4CFB-BC80-3513E19A97AE}" presName="sp" presStyleCnt="0"/>
      <dgm:spPr/>
    </dgm:pt>
    <dgm:pt modelId="{604AC96F-0C72-4624-8C3F-3A24A41000C3}" type="pres">
      <dgm:prSet presAssocID="{3F8DD7B2-6E5D-4A6F-B684-50B184996540}" presName="composite" presStyleCnt="0"/>
      <dgm:spPr/>
    </dgm:pt>
    <dgm:pt modelId="{D256E87C-A610-4796-B136-712EDF20E380}" type="pres">
      <dgm:prSet presAssocID="{3F8DD7B2-6E5D-4A6F-B684-50B184996540}" presName="parentText" presStyleLbl="alignNode1" presStyleIdx="3" presStyleCnt="4">
        <dgm:presLayoutVars>
          <dgm:chMax val="1"/>
          <dgm:bulletEnabled val="1"/>
        </dgm:presLayoutVars>
      </dgm:prSet>
      <dgm:spPr/>
      <dgm:t>
        <a:bodyPr/>
        <a:lstStyle/>
        <a:p>
          <a:endParaRPr lang="de-CH"/>
        </a:p>
      </dgm:t>
    </dgm:pt>
    <dgm:pt modelId="{A685E4E7-405E-41EF-8C87-86D879D1F008}" type="pres">
      <dgm:prSet presAssocID="{3F8DD7B2-6E5D-4A6F-B684-50B184996540}" presName="descendantText" presStyleLbl="alignAcc1" presStyleIdx="3" presStyleCnt="4">
        <dgm:presLayoutVars>
          <dgm:bulletEnabled val="1"/>
        </dgm:presLayoutVars>
      </dgm:prSet>
      <dgm:spPr/>
      <dgm:t>
        <a:bodyPr/>
        <a:lstStyle/>
        <a:p>
          <a:endParaRPr lang="de-CH"/>
        </a:p>
      </dgm:t>
    </dgm:pt>
  </dgm:ptLst>
  <dgm:cxnLst>
    <dgm:cxn modelId="{AB72D698-638A-401A-88BC-45FE41A975BC}" type="presOf" srcId="{AD597E26-F668-4CFB-954D-3856D7EF46F5}" destId="{F6995450-31B8-4F52-853C-C0A1AB2E7B1A}" srcOrd="0" destOrd="0" presId="urn:microsoft.com/office/officeart/2005/8/layout/chevron2"/>
    <dgm:cxn modelId="{697D0475-D619-4DBA-8EB6-8B1F7879EFDC}" type="presOf" srcId="{5091B129-A8C8-44FD-B7CA-D679B916365E}" destId="{A310A819-9277-4E2A-99BE-98AAF9871817}" srcOrd="0" destOrd="0" presId="urn:microsoft.com/office/officeart/2005/8/layout/chevron2"/>
    <dgm:cxn modelId="{61742114-D214-4F97-87B0-793ED62E18E9}" type="presOf" srcId="{03FE6677-D01F-4710-B4AB-727203460A1E}" destId="{A685E4E7-405E-41EF-8C87-86D879D1F008}" srcOrd="0" destOrd="0" presId="urn:microsoft.com/office/officeart/2005/8/layout/chevron2"/>
    <dgm:cxn modelId="{3B94FF4D-A8D9-46C5-9267-6F36D3F24E9A}" type="presOf" srcId="{1FCA0E45-E878-4C87-8533-78A1620498E4}" destId="{664F7EB5-019C-4D10-B2D4-0E1284FEC277}" srcOrd="0" destOrd="0" presId="urn:microsoft.com/office/officeart/2005/8/layout/chevron2"/>
    <dgm:cxn modelId="{B7A15399-8255-4FDB-92D6-7843910ADDED}" type="presOf" srcId="{0E035DE8-96F2-492B-AFB2-CB22DE4D3E08}" destId="{A685E4E7-405E-41EF-8C87-86D879D1F008}" srcOrd="0" destOrd="2" presId="urn:microsoft.com/office/officeart/2005/8/layout/chevron2"/>
    <dgm:cxn modelId="{22DEF3B7-36F0-4ED5-86F0-D57E7A00132E}" srcId="{EAF0A4A3-1FC8-4DB4-8545-54615079989B}" destId="{299BCA60-A40C-4C70-86F0-395A6ED5C1DF}" srcOrd="0" destOrd="0" parTransId="{E90F8B8C-AB1B-44AB-8F5C-630BECC1C732}" sibTransId="{54202FDF-5B0A-418C-A4F5-BF730DBAFC71}"/>
    <dgm:cxn modelId="{0B92B6AF-0728-4176-B6A6-6C7A51DF74D9}" srcId="{AD597E26-F668-4CFB-954D-3856D7EF46F5}" destId="{37ED2728-A500-4A6F-A517-1EEA51A1BF38}" srcOrd="2" destOrd="0" parTransId="{30997813-55CA-4097-BA25-E35A59294AC2}" sibTransId="{753C13B6-499D-4CFB-BC80-3513E19A97AE}"/>
    <dgm:cxn modelId="{A44DEAAE-DBE0-4458-8705-9B72C792D4D0}" srcId="{3F8DD7B2-6E5D-4A6F-B684-50B184996540}" destId="{0E035DE8-96F2-492B-AFB2-CB22DE4D3E08}" srcOrd="2" destOrd="0" parTransId="{C6B1EF5A-E55D-44DD-9867-C21A5CEFAA18}" sibTransId="{E32A8DFF-50E2-4433-94ED-CFB586E80160}"/>
    <dgm:cxn modelId="{DD0FC52D-B24D-42AD-BFBC-1A356D487C08}" type="presOf" srcId="{299BCA60-A40C-4C70-86F0-395A6ED5C1DF}" destId="{1A0A85E3-1F20-46B3-A233-A0BEB9CC52E8}" srcOrd="0" destOrd="0" presId="urn:microsoft.com/office/officeart/2005/8/layout/chevron2"/>
    <dgm:cxn modelId="{9E2A8C89-CB5C-4EFD-BEA3-152F5CA86A48}" type="presOf" srcId="{06BE6AF8-F9F7-4192-B002-599371D430A7}" destId="{A310A819-9277-4E2A-99BE-98AAF9871817}" srcOrd="0" destOrd="1" presId="urn:microsoft.com/office/officeart/2005/8/layout/chevron2"/>
    <dgm:cxn modelId="{F29D1364-4F99-4E8A-A139-4BFDD699672F}" srcId="{DCBAC794-3010-431F-84F3-0EF501A98101}" destId="{1FCA0E45-E878-4C87-8533-78A1620498E4}" srcOrd="0" destOrd="0" parTransId="{EEB38F62-C29B-49D4-9ECD-DA5E41E6F5FC}" sibTransId="{ECFB65FB-0083-4670-81D5-730B4ADF65C9}"/>
    <dgm:cxn modelId="{3001B369-C339-457F-A297-2A9C80F04BEE}" srcId="{AD597E26-F668-4CFB-954D-3856D7EF46F5}" destId="{3F8DD7B2-6E5D-4A6F-B684-50B184996540}" srcOrd="3" destOrd="0" parTransId="{74AB9851-60E3-4719-BE6B-A163D510FCB8}" sibTransId="{91A8A568-17F4-4262-B6D4-33596791E793}"/>
    <dgm:cxn modelId="{E32DA833-C15B-4354-BAA4-D2BE9B0D1E52}" srcId="{37ED2728-A500-4A6F-A517-1EEA51A1BF38}" destId="{5091B129-A8C8-44FD-B7CA-D679B916365E}" srcOrd="0" destOrd="0" parTransId="{0DE99C3C-DBF2-4B3C-B338-36221DC07233}" sibTransId="{AE9566B1-4878-4D65-AF92-2BE44FBB24D1}"/>
    <dgm:cxn modelId="{322A9218-6CB6-495F-8A9F-DB347F6F2B61}" srcId="{EAF0A4A3-1FC8-4DB4-8545-54615079989B}" destId="{0FBC7D6F-0350-4222-9DDC-8A1E9D2300F2}" srcOrd="1" destOrd="0" parTransId="{F34A26F4-3066-44E8-8C3A-A218F5AE4CD4}" sibTransId="{042F38BB-AF29-4155-815A-DDC49EA627FB}"/>
    <dgm:cxn modelId="{2F63A226-FA1D-41C2-ABC3-0280231260A1}" srcId="{3F8DD7B2-6E5D-4A6F-B684-50B184996540}" destId="{167A2BA1-3A7C-423D-923B-CA45D4AFD876}" srcOrd="1" destOrd="0" parTransId="{3010EE71-FAE9-44FC-A86C-C39473EAFB23}" sibTransId="{83CCF0A6-C417-4653-8359-4B4C4EFE8F3D}"/>
    <dgm:cxn modelId="{26735164-3773-4740-82A1-9534D2A5AA3C}" type="presOf" srcId="{167A2BA1-3A7C-423D-923B-CA45D4AFD876}" destId="{A685E4E7-405E-41EF-8C87-86D879D1F008}" srcOrd="0" destOrd="1" presId="urn:microsoft.com/office/officeart/2005/8/layout/chevron2"/>
    <dgm:cxn modelId="{E7E59E08-A66B-40E2-A604-6DC800B157EE}" srcId="{AD597E26-F668-4CFB-954D-3856D7EF46F5}" destId="{DCBAC794-3010-431F-84F3-0EF501A98101}" srcOrd="0" destOrd="0" parTransId="{73BC0DB3-0FE6-468F-8178-A6A72B020878}" sibTransId="{5A108A0E-36A5-4687-9F2E-7B1A466527E3}"/>
    <dgm:cxn modelId="{1D89FA32-11E1-47D6-B7D8-C1445A196EE4}" srcId="{3F8DD7B2-6E5D-4A6F-B684-50B184996540}" destId="{03FE6677-D01F-4710-B4AB-727203460A1E}" srcOrd="0" destOrd="0" parTransId="{F42C6231-1B77-48F7-BCAA-E4166C2EB858}" sibTransId="{8563C8EF-626B-44C7-9183-33EB92D4754A}"/>
    <dgm:cxn modelId="{9464D0E6-4038-4CAC-BD29-92D443D72131}" type="presOf" srcId="{6112C17F-DB59-4648-BCC5-FAA2528527AA}" destId="{664F7EB5-019C-4D10-B2D4-0E1284FEC277}" srcOrd="0" destOrd="1" presId="urn:microsoft.com/office/officeart/2005/8/layout/chevron2"/>
    <dgm:cxn modelId="{D09B2A0B-009A-424E-A9EE-3C058416BDE2}" srcId="{DCBAC794-3010-431F-84F3-0EF501A98101}" destId="{6112C17F-DB59-4648-BCC5-FAA2528527AA}" srcOrd="1" destOrd="0" parTransId="{080698E6-C216-46E9-90FB-24683E2284BA}" sibTransId="{1DA72225-50CF-40AE-9F24-509431D096C8}"/>
    <dgm:cxn modelId="{8872621C-5A1B-439E-BF19-1DBA3CE2EF90}" srcId="{AD597E26-F668-4CFB-954D-3856D7EF46F5}" destId="{EAF0A4A3-1FC8-4DB4-8545-54615079989B}" srcOrd="1" destOrd="0" parTransId="{DE95B72E-BFE8-40F4-99DB-F015BD9C503A}" sibTransId="{FB5AA424-C1C8-4B4A-BFB0-3AD43B3822A2}"/>
    <dgm:cxn modelId="{BB2FAEBA-8448-45D1-9826-C31947A82343}" type="presOf" srcId="{0FBC7D6F-0350-4222-9DDC-8A1E9D2300F2}" destId="{1A0A85E3-1F20-46B3-A233-A0BEB9CC52E8}" srcOrd="0" destOrd="1" presId="urn:microsoft.com/office/officeart/2005/8/layout/chevron2"/>
    <dgm:cxn modelId="{12C1D997-9A41-4795-A35F-536A5EA947B6}" type="presOf" srcId="{3F8DD7B2-6E5D-4A6F-B684-50B184996540}" destId="{D256E87C-A610-4796-B136-712EDF20E380}" srcOrd="0" destOrd="0" presId="urn:microsoft.com/office/officeart/2005/8/layout/chevron2"/>
    <dgm:cxn modelId="{DDC76B9A-69F4-4A6D-B0DF-F441F6077D4A}" type="presOf" srcId="{DCBAC794-3010-431F-84F3-0EF501A98101}" destId="{DD192967-1BF7-4DE7-979D-D1F8F99CBE5C}" srcOrd="0" destOrd="0" presId="urn:microsoft.com/office/officeart/2005/8/layout/chevron2"/>
    <dgm:cxn modelId="{36B3CAE8-CF34-4F56-8931-7655BBEA7CFF}" srcId="{37ED2728-A500-4A6F-A517-1EEA51A1BF38}" destId="{06BE6AF8-F9F7-4192-B002-599371D430A7}" srcOrd="1" destOrd="0" parTransId="{8AF0D4EB-F044-48E8-8C82-9F101060FD79}" sibTransId="{3A314C02-74C7-4B01-AFDF-6597EC58E489}"/>
    <dgm:cxn modelId="{D2034DE6-DADF-4A11-8226-4641A3DA6B10}" type="presOf" srcId="{37ED2728-A500-4A6F-A517-1EEA51A1BF38}" destId="{A78C2F34-7684-4421-8E7E-0A90612E285D}" srcOrd="0" destOrd="0" presId="urn:microsoft.com/office/officeart/2005/8/layout/chevron2"/>
    <dgm:cxn modelId="{8043DBDF-EF09-4B4D-B065-1B63EABB71B0}" type="presOf" srcId="{EAF0A4A3-1FC8-4DB4-8545-54615079989B}" destId="{D6979E6D-B533-4F7A-95DC-80DED9349EFA}" srcOrd="0" destOrd="0" presId="urn:microsoft.com/office/officeart/2005/8/layout/chevron2"/>
    <dgm:cxn modelId="{D2F5F465-D659-4344-BAE9-0DA41F733947}" type="presParOf" srcId="{F6995450-31B8-4F52-853C-C0A1AB2E7B1A}" destId="{AFA3A620-7117-4EC0-8933-4DC58A6E3DD9}" srcOrd="0" destOrd="0" presId="urn:microsoft.com/office/officeart/2005/8/layout/chevron2"/>
    <dgm:cxn modelId="{181DF66C-5C42-42EA-8D88-0697EDDEE420}" type="presParOf" srcId="{AFA3A620-7117-4EC0-8933-4DC58A6E3DD9}" destId="{DD192967-1BF7-4DE7-979D-D1F8F99CBE5C}" srcOrd="0" destOrd="0" presId="urn:microsoft.com/office/officeart/2005/8/layout/chevron2"/>
    <dgm:cxn modelId="{75CCE633-9421-4291-9008-A7BA6DBD3172}" type="presParOf" srcId="{AFA3A620-7117-4EC0-8933-4DC58A6E3DD9}" destId="{664F7EB5-019C-4D10-B2D4-0E1284FEC277}" srcOrd="1" destOrd="0" presId="urn:microsoft.com/office/officeart/2005/8/layout/chevron2"/>
    <dgm:cxn modelId="{7732F263-935C-47DC-A3E2-DE201B989220}" type="presParOf" srcId="{F6995450-31B8-4F52-853C-C0A1AB2E7B1A}" destId="{C17455E8-4A51-4035-BEB3-C79A8E98B125}" srcOrd="1" destOrd="0" presId="urn:microsoft.com/office/officeart/2005/8/layout/chevron2"/>
    <dgm:cxn modelId="{052D38E5-AE3C-4345-96D4-A2093206CC6B}" type="presParOf" srcId="{F6995450-31B8-4F52-853C-C0A1AB2E7B1A}" destId="{F9375FF9-5237-4928-A19D-942F81A8C572}" srcOrd="2" destOrd="0" presId="urn:microsoft.com/office/officeart/2005/8/layout/chevron2"/>
    <dgm:cxn modelId="{6FE43811-43EB-47E6-9720-1A318525B750}" type="presParOf" srcId="{F9375FF9-5237-4928-A19D-942F81A8C572}" destId="{D6979E6D-B533-4F7A-95DC-80DED9349EFA}" srcOrd="0" destOrd="0" presId="urn:microsoft.com/office/officeart/2005/8/layout/chevron2"/>
    <dgm:cxn modelId="{90FD956E-BF96-4C85-8A52-E10FBC35AD44}" type="presParOf" srcId="{F9375FF9-5237-4928-A19D-942F81A8C572}" destId="{1A0A85E3-1F20-46B3-A233-A0BEB9CC52E8}" srcOrd="1" destOrd="0" presId="urn:microsoft.com/office/officeart/2005/8/layout/chevron2"/>
    <dgm:cxn modelId="{3794FF7C-4716-4955-96EC-AF68B5A6ABA7}" type="presParOf" srcId="{F6995450-31B8-4F52-853C-C0A1AB2E7B1A}" destId="{E4F69DDB-44E5-4C63-81CD-075EE3819106}" srcOrd="3" destOrd="0" presId="urn:microsoft.com/office/officeart/2005/8/layout/chevron2"/>
    <dgm:cxn modelId="{B5796927-0438-4330-B73A-D77861E482B6}" type="presParOf" srcId="{F6995450-31B8-4F52-853C-C0A1AB2E7B1A}" destId="{88C4A199-B593-4251-B667-6EBBDFAD9D75}" srcOrd="4" destOrd="0" presId="urn:microsoft.com/office/officeart/2005/8/layout/chevron2"/>
    <dgm:cxn modelId="{7B4BB257-8E44-41D4-AE75-9E85D19F047D}" type="presParOf" srcId="{88C4A199-B593-4251-B667-6EBBDFAD9D75}" destId="{A78C2F34-7684-4421-8E7E-0A90612E285D}" srcOrd="0" destOrd="0" presId="urn:microsoft.com/office/officeart/2005/8/layout/chevron2"/>
    <dgm:cxn modelId="{4052833F-292D-48CE-A5A6-62AAB6136AEE}" type="presParOf" srcId="{88C4A199-B593-4251-B667-6EBBDFAD9D75}" destId="{A310A819-9277-4E2A-99BE-98AAF9871817}" srcOrd="1" destOrd="0" presId="urn:microsoft.com/office/officeart/2005/8/layout/chevron2"/>
    <dgm:cxn modelId="{D03D9935-CEB1-4864-8152-BFAD60B02249}" type="presParOf" srcId="{F6995450-31B8-4F52-853C-C0A1AB2E7B1A}" destId="{A48CD79D-B9BA-436E-B8A1-55CD5B6220C7}" srcOrd="5" destOrd="0" presId="urn:microsoft.com/office/officeart/2005/8/layout/chevron2"/>
    <dgm:cxn modelId="{2CC6910D-EAF0-4AE9-BFCD-E23B4EA1FF68}" type="presParOf" srcId="{F6995450-31B8-4F52-853C-C0A1AB2E7B1A}" destId="{604AC96F-0C72-4624-8C3F-3A24A41000C3}" srcOrd="6" destOrd="0" presId="urn:microsoft.com/office/officeart/2005/8/layout/chevron2"/>
    <dgm:cxn modelId="{C21B2863-68FF-4EAA-A114-C4A5F0FB56B2}" type="presParOf" srcId="{604AC96F-0C72-4624-8C3F-3A24A41000C3}" destId="{D256E87C-A610-4796-B136-712EDF20E380}" srcOrd="0" destOrd="0" presId="urn:microsoft.com/office/officeart/2005/8/layout/chevron2"/>
    <dgm:cxn modelId="{1F35743F-BB63-4EC7-B0D5-495B79CD7516}" type="presParOf" srcId="{604AC96F-0C72-4624-8C3F-3A24A41000C3}" destId="{A685E4E7-405E-41EF-8C87-86D879D1F008}"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192967-1BF7-4DE7-979D-D1F8F99CBE5C}">
      <dsp:nvSpPr>
        <dsp:cNvPr id="0" name=""/>
        <dsp:cNvSpPr/>
      </dsp:nvSpPr>
      <dsp:spPr>
        <a:xfrm rot="5400000">
          <a:off x="-137296" y="138381"/>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Arbeitsanfrage</a:t>
          </a:r>
        </a:p>
      </dsp:txBody>
      <dsp:txXfrm rot="-5400000">
        <a:off x="1" y="321443"/>
        <a:ext cx="640718" cy="274594"/>
      </dsp:txXfrm>
    </dsp:sp>
    <dsp:sp modelId="{664F7EB5-019C-4D10-B2D4-0E1284FEC277}">
      <dsp:nvSpPr>
        <dsp:cNvPr id="0" name=""/>
        <dsp:cNvSpPr/>
      </dsp:nvSpPr>
      <dsp:spPr>
        <a:xfrm rot="5400000">
          <a:off x="2296955" y="-165515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Meistens von Kunde per Telefon</a:t>
          </a:r>
        </a:p>
        <a:p>
          <a:pPr marL="57150" lvl="1" indent="-57150" algn="l" defTabSz="488950">
            <a:lnSpc>
              <a:spcPct val="90000"/>
            </a:lnSpc>
            <a:spcBef>
              <a:spcPct val="0"/>
            </a:spcBef>
            <a:spcAft>
              <a:spcPct val="15000"/>
            </a:spcAft>
            <a:buChar char="••"/>
          </a:pPr>
          <a:r>
            <a:rPr lang="de-CH" sz="1100" kern="1200"/>
            <a:t>Seltener von Sekretärin weitergeleitet</a:t>
          </a:r>
        </a:p>
      </dsp:txBody>
      <dsp:txXfrm rot="-5400000">
        <a:off x="640719" y="30127"/>
        <a:ext cx="3878384" cy="536867"/>
      </dsp:txXfrm>
    </dsp:sp>
    <dsp:sp modelId="{D6979E6D-B533-4F7A-95DC-80DED9349EFA}">
      <dsp:nvSpPr>
        <dsp:cNvPr id="0" name=""/>
        <dsp:cNvSpPr/>
      </dsp:nvSpPr>
      <dsp:spPr>
        <a:xfrm rot="5400000">
          <a:off x="-137296" y="900679"/>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Termin mit Kunden finden</a:t>
          </a:r>
        </a:p>
      </dsp:txBody>
      <dsp:txXfrm rot="-5400000">
        <a:off x="1" y="1083741"/>
        <a:ext cx="640718" cy="274594"/>
      </dsp:txXfrm>
    </dsp:sp>
    <dsp:sp modelId="{1A0A85E3-1F20-46B3-A233-A0BEB9CC52E8}">
      <dsp:nvSpPr>
        <dsp:cNvPr id="0" name=""/>
        <dsp:cNvSpPr/>
      </dsp:nvSpPr>
      <dsp:spPr>
        <a:xfrm rot="5400000">
          <a:off x="2296955" y="-892854"/>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Separat vereinbaren</a:t>
          </a:r>
        </a:p>
        <a:p>
          <a:pPr marL="57150" lvl="1" indent="-57150" algn="l" defTabSz="488950">
            <a:lnSpc>
              <a:spcPct val="90000"/>
            </a:lnSpc>
            <a:spcBef>
              <a:spcPct val="0"/>
            </a:spcBef>
            <a:spcAft>
              <a:spcPct val="15000"/>
            </a:spcAft>
            <a:buChar char="••"/>
          </a:pPr>
          <a:r>
            <a:rPr lang="de-CH" sz="1100" kern="1200"/>
            <a:t>Durch Anfrage vorgegeben</a:t>
          </a:r>
        </a:p>
      </dsp:txBody>
      <dsp:txXfrm rot="-5400000">
        <a:off x="640719" y="792425"/>
        <a:ext cx="3878384" cy="536867"/>
      </dsp:txXfrm>
    </dsp:sp>
    <dsp:sp modelId="{A78C2F34-7684-4421-8E7E-0A90612E285D}">
      <dsp:nvSpPr>
        <dsp:cNvPr id="0" name=""/>
        <dsp:cNvSpPr/>
      </dsp:nvSpPr>
      <dsp:spPr>
        <a:xfrm rot="5400000">
          <a:off x="-137296" y="1662977"/>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Erledigen der Arbeiten</a:t>
          </a:r>
        </a:p>
      </dsp:txBody>
      <dsp:txXfrm rot="-5400000">
        <a:off x="1" y="1846039"/>
        <a:ext cx="640718" cy="274594"/>
      </dsp:txXfrm>
    </dsp:sp>
    <dsp:sp modelId="{A310A819-9277-4E2A-99BE-98AAF9871817}">
      <dsp:nvSpPr>
        <dsp:cNvPr id="0" name=""/>
        <dsp:cNvSpPr/>
      </dsp:nvSpPr>
      <dsp:spPr>
        <a:xfrm rot="5400000">
          <a:off x="2296955" y="-130556"/>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Problembesprechung mit Kunde</a:t>
          </a:r>
        </a:p>
        <a:p>
          <a:pPr marL="57150" lvl="1" indent="-57150" algn="l" defTabSz="488950">
            <a:lnSpc>
              <a:spcPct val="90000"/>
            </a:lnSpc>
            <a:spcBef>
              <a:spcPct val="0"/>
            </a:spcBef>
            <a:spcAft>
              <a:spcPct val="15000"/>
            </a:spcAft>
            <a:buChar char="••"/>
          </a:pPr>
          <a:r>
            <a:rPr lang="de-CH" sz="1100" kern="1200"/>
            <a:t>Output: Arbeit ist erledigt</a:t>
          </a:r>
        </a:p>
      </dsp:txBody>
      <dsp:txXfrm rot="-5400000">
        <a:off x="640719" y="1554723"/>
        <a:ext cx="3878384" cy="536867"/>
      </dsp:txXfrm>
    </dsp:sp>
    <dsp:sp modelId="{D256E87C-A610-4796-B136-712EDF20E380}">
      <dsp:nvSpPr>
        <dsp:cNvPr id="0" name=""/>
        <dsp:cNvSpPr/>
      </dsp:nvSpPr>
      <dsp:spPr>
        <a:xfrm rot="5400000">
          <a:off x="-137296" y="2425276"/>
          <a:ext cx="915312" cy="6407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t>Stunden Rapport</a:t>
          </a:r>
        </a:p>
      </dsp:txBody>
      <dsp:txXfrm rot="-5400000">
        <a:off x="1" y="2608338"/>
        <a:ext cx="640718" cy="274594"/>
      </dsp:txXfrm>
    </dsp:sp>
    <dsp:sp modelId="{A685E4E7-405E-41EF-8C87-86D879D1F008}">
      <dsp:nvSpPr>
        <dsp:cNvPr id="0" name=""/>
        <dsp:cNvSpPr/>
      </dsp:nvSpPr>
      <dsp:spPr>
        <a:xfrm rot="5400000">
          <a:off x="2296955" y="631742"/>
          <a:ext cx="594953" cy="390742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CH" sz="1100" kern="1200"/>
            <a:t>Für Sekretärin</a:t>
          </a:r>
        </a:p>
        <a:p>
          <a:pPr marL="57150" lvl="1" indent="-57150" algn="l" defTabSz="488950">
            <a:lnSpc>
              <a:spcPct val="90000"/>
            </a:lnSpc>
            <a:spcBef>
              <a:spcPct val="0"/>
            </a:spcBef>
            <a:spcAft>
              <a:spcPct val="15000"/>
            </a:spcAft>
            <a:buChar char="••"/>
          </a:pPr>
          <a:r>
            <a:rPr lang="de-CH" sz="1100" kern="1200"/>
            <a:t>Zur Erstellung der Rechnung</a:t>
          </a:r>
        </a:p>
        <a:p>
          <a:pPr marL="57150" lvl="1" indent="-57150" algn="l" defTabSz="488950">
            <a:lnSpc>
              <a:spcPct val="90000"/>
            </a:lnSpc>
            <a:spcBef>
              <a:spcPct val="0"/>
            </a:spcBef>
            <a:spcAft>
              <a:spcPct val="15000"/>
            </a:spcAft>
            <a:buChar char="••"/>
          </a:pPr>
          <a:r>
            <a:rPr lang="de-CH" sz="1100" kern="1200"/>
            <a:t>Output: Rechnung</a:t>
          </a:r>
        </a:p>
      </dsp:txBody>
      <dsp:txXfrm rot="-5400000">
        <a:off x="640719" y="2317022"/>
        <a:ext cx="3878384" cy="5368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28976-2049-40D9-A794-4E165E61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1126</Words>
  <Characters>7098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Interview Plan</vt:lpstr>
    </vt:vector>
  </TitlesOfParts>
  <Company>User Interfaces 2</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Plan</dc:title>
  <dc:creator>Delia</dc:creator>
  <cp:lastModifiedBy>Delia</cp:lastModifiedBy>
  <cp:revision>90</cp:revision>
  <cp:lastPrinted>2011-03-10T10:33:00Z</cp:lastPrinted>
  <dcterms:created xsi:type="dcterms:W3CDTF">2011-03-04T23:11:00Z</dcterms:created>
  <dcterms:modified xsi:type="dcterms:W3CDTF">2011-03-10T10:49:00Z</dcterms:modified>
</cp:coreProperties>
</file>